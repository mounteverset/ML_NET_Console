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40CD4E0" w14:textId="77777777" w:rsidR="008943EB" w:rsidRDefault="008943EB" w:rsidP="00162941"/>
    <w:p w14:paraId="5B4F744F" w14:textId="77777777" w:rsidR="008943EB" w:rsidRDefault="008943EB" w:rsidP="00162941"/>
    <w:p w14:paraId="122DD9DC" w14:textId="77777777" w:rsidR="008943EB" w:rsidRDefault="008943EB" w:rsidP="00162941"/>
    <w:p w14:paraId="040B9AA0" w14:textId="77777777" w:rsidR="008943EB" w:rsidRDefault="008943EB" w:rsidP="00162941"/>
    <w:p w14:paraId="4C37AD76" w14:textId="77777777" w:rsidR="00EE3FB6" w:rsidRPr="00162941" w:rsidRDefault="00EE3FB6" w:rsidP="00162941">
      <w:pPr>
        <w:pStyle w:val="Titel"/>
      </w:pPr>
      <w:r w:rsidRPr="00162941">
        <w:fldChar w:fldCharType="begin"/>
      </w:r>
      <w:r w:rsidRPr="00162941">
        <w:instrText xml:space="preserve"> SET TITLE "Der Titel" </w:instrText>
      </w:r>
      <w:r w:rsidRPr="00162941">
        <w:fldChar w:fldCharType="separate"/>
      </w:r>
      <w:bookmarkStart w:id="0" w:name="TITLE"/>
      <w:r w:rsidR="002948A4" w:rsidRPr="00162941">
        <w:rPr>
          <w:noProof/>
        </w:rPr>
        <w:t>Der Titel</w:t>
      </w:r>
      <w:bookmarkEnd w:id="0"/>
      <w:r w:rsidRPr="00162941">
        <w:fldChar w:fldCharType="end"/>
      </w:r>
      <w:r w:rsidR="007A07BF" w:rsidRPr="00162941">
        <w:t>Pflichten</w:t>
      </w:r>
      <w:r w:rsidR="009D3672" w:rsidRPr="00162941">
        <w:t>heft</w:t>
      </w:r>
      <w:r w:rsidR="00687CCE" w:rsidRPr="00162941">
        <w:t xml:space="preserve"> und technische Spezifikation</w:t>
      </w:r>
      <w:r w:rsidR="009D3672" w:rsidRPr="00162941">
        <w:t xml:space="preserve"> </w:t>
      </w:r>
      <w:r w:rsidR="00485E96" w:rsidRPr="00162941">
        <w:t xml:space="preserve">im </w:t>
      </w:r>
      <w:r w:rsidR="00485E96" w:rsidRPr="00162941">
        <w:br/>
        <w:t>Programmierprojekt</w:t>
      </w:r>
    </w:p>
    <w:p w14:paraId="0F0670B2" w14:textId="77777777" w:rsidR="008943EB" w:rsidRPr="00DA56C7" w:rsidRDefault="008943EB" w:rsidP="00162941"/>
    <w:p w14:paraId="6E079F1E" w14:textId="0584A49A" w:rsidR="00EE3FB6" w:rsidRPr="00D22636" w:rsidRDefault="00D22636" w:rsidP="00162941">
      <w:pPr>
        <w:rPr>
          <w:b/>
          <w:bCs/>
        </w:rPr>
      </w:pPr>
      <w:r w:rsidRPr="00D22636">
        <w:rPr>
          <w:b/>
          <w:bCs/>
        </w:rPr>
        <w:t>Datenanalyse mit neuronalen Netzwerken</w:t>
      </w:r>
    </w:p>
    <w:p w14:paraId="4CAB6A08" w14:textId="77777777" w:rsidR="00D22636" w:rsidRDefault="00D22636" w:rsidP="00162941"/>
    <w:p w14:paraId="27D75E33" w14:textId="5C8EA3FE" w:rsidR="00D22636" w:rsidRDefault="006C14C1" w:rsidP="00162941">
      <w:r>
        <w:t>Mitarbeiter:</w:t>
      </w:r>
      <w:r>
        <w:tab/>
      </w:r>
      <w:r w:rsidR="00D22636">
        <w:t> </w:t>
      </w:r>
    </w:p>
    <w:p w14:paraId="49326225" w14:textId="17261A91" w:rsidR="00D22636" w:rsidRPr="0047201C" w:rsidRDefault="00D22636" w:rsidP="00D22636">
      <w:pPr>
        <w:rPr>
          <w:lang w:val="en-US"/>
        </w:rPr>
      </w:pPr>
      <w:r w:rsidRPr="0047201C">
        <w:rPr>
          <w:lang w:val="en-US"/>
        </w:rPr>
        <w:t>Lukas Evers</w:t>
      </w:r>
    </w:p>
    <w:p w14:paraId="2BD5DAAF" w14:textId="2F425E73" w:rsidR="00D22636" w:rsidRPr="0047201C" w:rsidRDefault="00D22636" w:rsidP="00D22636">
      <w:pPr>
        <w:rPr>
          <w:lang w:val="en-US"/>
        </w:rPr>
      </w:pPr>
      <w:r w:rsidRPr="0047201C">
        <w:rPr>
          <w:lang w:val="en-US"/>
        </w:rPr>
        <w:t>Anderson Lewis Orock Soh Talla</w:t>
      </w:r>
    </w:p>
    <w:p w14:paraId="4490151E" w14:textId="203D0B8B" w:rsidR="00D22636" w:rsidRDefault="00D22636" w:rsidP="00D22636">
      <w:r>
        <w:t>Paul Schult</w:t>
      </w:r>
    </w:p>
    <w:p w14:paraId="7A14C1CF" w14:textId="6A2FF89A" w:rsidR="00162941" w:rsidRDefault="00162941" w:rsidP="00162941"/>
    <w:p w14:paraId="4D611B83" w14:textId="77777777" w:rsidR="00D22636" w:rsidRDefault="00D22636" w:rsidP="00162941"/>
    <w:p w14:paraId="095C24E1" w14:textId="77777777" w:rsidR="006C14C1" w:rsidRPr="00635253" w:rsidRDefault="006C14C1" w:rsidP="00162941">
      <w:r>
        <w:t>Versionshistorie</w:t>
      </w:r>
    </w:p>
    <w:tbl>
      <w:tblPr>
        <w:tblStyle w:val="Tabelleprimtech"/>
        <w:tblW w:w="9344" w:type="dxa"/>
        <w:tblInd w:w="108" w:type="dxa"/>
        <w:tblLook w:val="04A0" w:firstRow="1" w:lastRow="0" w:firstColumn="1" w:lastColumn="0" w:noHBand="0" w:noVBand="1"/>
      </w:tblPr>
      <w:tblGrid>
        <w:gridCol w:w="1325"/>
        <w:gridCol w:w="1806"/>
        <w:gridCol w:w="6213"/>
      </w:tblGrid>
      <w:tr w:rsidR="006C14C1" w14:paraId="597F98F7" w14:textId="77777777" w:rsidTr="006C14C1">
        <w:trPr>
          <w:cnfStyle w:val="100000000000" w:firstRow="1" w:lastRow="0" w:firstColumn="0" w:lastColumn="0" w:oddVBand="0" w:evenVBand="0" w:oddHBand="0" w:evenHBand="0" w:firstRowFirstColumn="0" w:firstRowLastColumn="0" w:lastRowFirstColumn="0" w:lastRowLastColumn="0"/>
        </w:trPr>
        <w:tc>
          <w:tcPr>
            <w:tcW w:w="1325" w:type="dxa"/>
          </w:tcPr>
          <w:p w14:paraId="2EFF76D3" w14:textId="77777777" w:rsidR="006C14C1" w:rsidRDefault="006C14C1" w:rsidP="00162941">
            <w:pPr>
              <w:pStyle w:val="Textkrper"/>
            </w:pPr>
            <w:r>
              <w:t>Datum</w:t>
            </w:r>
          </w:p>
        </w:tc>
        <w:tc>
          <w:tcPr>
            <w:tcW w:w="1806" w:type="dxa"/>
          </w:tcPr>
          <w:p w14:paraId="197E4124" w14:textId="77777777" w:rsidR="006C14C1" w:rsidRDefault="006C14C1" w:rsidP="00162941">
            <w:pPr>
              <w:pStyle w:val="Textkrper"/>
            </w:pPr>
            <w:r>
              <w:t>Bearbeiter</w:t>
            </w:r>
          </w:p>
        </w:tc>
        <w:tc>
          <w:tcPr>
            <w:tcW w:w="6213" w:type="dxa"/>
          </w:tcPr>
          <w:p w14:paraId="1B95B64E" w14:textId="77777777" w:rsidR="006C14C1" w:rsidRDefault="006C14C1" w:rsidP="00162941">
            <w:pPr>
              <w:pStyle w:val="Textkrper"/>
            </w:pPr>
            <w:r>
              <w:t>Durchgeführte Änderung</w:t>
            </w:r>
          </w:p>
        </w:tc>
      </w:tr>
      <w:tr w:rsidR="006C14C1" w14:paraId="20CBEE88" w14:textId="77777777" w:rsidTr="006C14C1">
        <w:tc>
          <w:tcPr>
            <w:tcW w:w="1325" w:type="dxa"/>
          </w:tcPr>
          <w:p w14:paraId="0F1C1247" w14:textId="033C8449" w:rsidR="006C14C1" w:rsidRDefault="00D22636" w:rsidP="00162941">
            <w:pPr>
              <w:pStyle w:val="Textkrper"/>
            </w:pPr>
            <w:r>
              <w:t>20.10.20</w:t>
            </w:r>
          </w:p>
        </w:tc>
        <w:tc>
          <w:tcPr>
            <w:tcW w:w="1806" w:type="dxa"/>
          </w:tcPr>
          <w:p w14:paraId="42F5D967" w14:textId="1E0072C9" w:rsidR="006C14C1" w:rsidRDefault="00D22636" w:rsidP="00162941">
            <w:pPr>
              <w:pStyle w:val="Textkrper"/>
            </w:pPr>
            <w:r>
              <w:t>PS</w:t>
            </w:r>
          </w:p>
        </w:tc>
        <w:tc>
          <w:tcPr>
            <w:tcW w:w="6213" w:type="dxa"/>
          </w:tcPr>
          <w:p w14:paraId="6CA21351" w14:textId="77777777" w:rsidR="006C14C1" w:rsidRDefault="006C14C1" w:rsidP="00162941">
            <w:pPr>
              <w:pStyle w:val="Textkrper"/>
            </w:pPr>
            <w:r>
              <w:t>Erstellung</w:t>
            </w:r>
          </w:p>
        </w:tc>
      </w:tr>
      <w:tr w:rsidR="006C14C1" w14:paraId="063447C5" w14:textId="77777777" w:rsidTr="006C14C1">
        <w:tc>
          <w:tcPr>
            <w:tcW w:w="1325" w:type="dxa"/>
          </w:tcPr>
          <w:p w14:paraId="4A8AA4A8" w14:textId="389AAB23" w:rsidR="006C14C1" w:rsidRDefault="00D85459" w:rsidP="00162941">
            <w:pPr>
              <w:pStyle w:val="Textkrper"/>
            </w:pPr>
            <w:r>
              <w:t>18.11</w:t>
            </w:r>
          </w:p>
        </w:tc>
        <w:tc>
          <w:tcPr>
            <w:tcW w:w="1806" w:type="dxa"/>
          </w:tcPr>
          <w:p w14:paraId="43DBA549" w14:textId="2BF106B0" w:rsidR="006C14C1" w:rsidRDefault="00D85459" w:rsidP="00162941">
            <w:pPr>
              <w:pStyle w:val="Textkrper"/>
            </w:pPr>
            <w:r>
              <w:t>LE</w:t>
            </w:r>
          </w:p>
        </w:tc>
        <w:tc>
          <w:tcPr>
            <w:tcW w:w="6213" w:type="dxa"/>
          </w:tcPr>
          <w:p w14:paraId="7322A303" w14:textId="77777777" w:rsidR="006C14C1" w:rsidRDefault="00D85459" w:rsidP="00162941">
            <w:pPr>
              <w:pStyle w:val="Textkrper"/>
            </w:pPr>
            <w:r>
              <w:t>GUI-Mock-Up eingefügt</w:t>
            </w:r>
          </w:p>
          <w:p w14:paraId="5C60BCB5" w14:textId="69751432" w:rsidR="00D85459" w:rsidRDefault="00D85459" w:rsidP="00162941">
            <w:pPr>
              <w:pStyle w:val="Textkrper"/>
            </w:pPr>
            <w:r>
              <w:t>Use-Case-Diagramm eingefügt</w:t>
            </w:r>
          </w:p>
        </w:tc>
      </w:tr>
      <w:tr w:rsidR="008B0B20" w14:paraId="2D9EBC02" w14:textId="77777777" w:rsidTr="006C14C1">
        <w:tc>
          <w:tcPr>
            <w:tcW w:w="1325" w:type="dxa"/>
          </w:tcPr>
          <w:p w14:paraId="4CAF3A48" w14:textId="4806CEE0" w:rsidR="008B0B20" w:rsidRDefault="008B0B20" w:rsidP="00162941">
            <w:pPr>
              <w:pStyle w:val="Textkrper"/>
            </w:pPr>
            <w:r>
              <w:t>19.11</w:t>
            </w:r>
          </w:p>
        </w:tc>
        <w:tc>
          <w:tcPr>
            <w:tcW w:w="1806" w:type="dxa"/>
          </w:tcPr>
          <w:p w14:paraId="795BC9EC" w14:textId="74B1CC3B" w:rsidR="008B0B20" w:rsidRDefault="008B0B20" w:rsidP="00162941">
            <w:pPr>
              <w:pStyle w:val="Textkrper"/>
            </w:pPr>
            <w:r>
              <w:t>PS</w:t>
            </w:r>
          </w:p>
        </w:tc>
        <w:tc>
          <w:tcPr>
            <w:tcW w:w="6213" w:type="dxa"/>
          </w:tcPr>
          <w:p w14:paraId="515E66E8" w14:textId="136AC743" w:rsidR="008B0B20" w:rsidRDefault="008B0B20" w:rsidP="00162941">
            <w:pPr>
              <w:pStyle w:val="Textkrper"/>
            </w:pPr>
            <w:r>
              <w:t xml:space="preserve">Akivitäten-, Kompenenten-, Klassendiagramm, </w:t>
            </w:r>
            <w:r w:rsidR="00E1085C">
              <w:t>interne Schnittstellen, Projektfeatures, Risiken, Test und Implementierung</w:t>
            </w:r>
            <w:r w:rsidR="0095271C">
              <w:t>, Visionen und Ziele</w:t>
            </w:r>
          </w:p>
        </w:tc>
      </w:tr>
      <w:tr w:rsidR="0092469F" w14:paraId="324E63BC" w14:textId="77777777" w:rsidTr="006C14C1">
        <w:tc>
          <w:tcPr>
            <w:tcW w:w="1325" w:type="dxa"/>
          </w:tcPr>
          <w:p w14:paraId="3D9E362B" w14:textId="2FCB6BF4" w:rsidR="0092469F" w:rsidRDefault="0092469F" w:rsidP="00162941">
            <w:pPr>
              <w:pStyle w:val="Textkrper"/>
            </w:pPr>
            <w:r>
              <w:t>19.11</w:t>
            </w:r>
          </w:p>
        </w:tc>
        <w:tc>
          <w:tcPr>
            <w:tcW w:w="1806" w:type="dxa"/>
          </w:tcPr>
          <w:p w14:paraId="7990E75C" w14:textId="7DCF428A" w:rsidR="0092469F" w:rsidRDefault="0092469F" w:rsidP="00162941">
            <w:pPr>
              <w:pStyle w:val="Textkrper"/>
            </w:pPr>
            <w:r>
              <w:t>LE</w:t>
            </w:r>
          </w:p>
        </w:tc>
        <w:tc>
          <w:tcPr>
            <w:tcW w:w="6213" w:type="dxa"/>
          </w:tcPr>
          <w:p w14:paraId="4708A929" w14:textId="3DD2EC85" w:rsidR="0092469F" w:rsidRDefault="0092469F" w:rsidP="00162941">
            <w:pPr>
              <w:pStyle w:val="Textkrper"/>
            </w:pPr>
            <w:r>
              <w:t>Abbildungs- und Tabellenbeschriftungen, Testsetup-Komponentdiagramme einfügen, GUI-Bilder erklärend beschriftet</w:t>
            </w:r>
          </w:p>
        </w:tc>
      </w:tr>
    </w:tbl>
    <w:p w14:paraId="1EB20624" w14:textId="77777777" w:rsidR="00EE3FB6" w:rsidRDefault="00EE3FB6" w:rsidP="00162941"/>
    <w:p w14:paraId="2EA2680C" w14:textId="77777777" w:rsidR="00DA56C7" w:rsidRPr="00821C33" w:rsidRDefault="005F3779" w:rsidP="00162941">
      <w:pPr>
        <w:rPr>
          <w:color w:val="548DD4" w:themeColor="text2" w:themeTint="99"/>
          <w:sz w:val="36"/>
          <w:szCs w:val="36"/>
        </w:rPr>
      </w:pPr>
      <w:r>
        <w:br w:type="page"/>
      </w:r>
      <w:r w:rsidR="00DA56C7" w:rsidRPr="00821C33">
        <w:rPr>
          <w:color w:val="548DD4" w:themeColor="text2" w:themeTint="99"/>
          <w:sz w:val="36"/>
          <w:szCs w:val="36"/>
        </w:rPr>
        <w:lastRenderedPageBreak/>
        <w:t>Inhalt</w:t>
      </w:r>
      <w:r w:rsidR="00821C33">
        <w:rPr>
          <w:color w:val="548DD4" w:themeColor="text2" w:themeTint="99"/>
          <w:sz w:val="36"/>
          <w:szCs w:val="36"/>
        </w:rPr>
        <w:t>sverzeichnis</w:t>
      </w:r>
    </w:p>
    <w:p w14:paraId="277E6D73" w14:textId="77777777" w:rsidR="009F4ED5" w:rsidRDefault="00DA56C7">
      <w:pPr>
        <w:pStyle w:val="Verzeichnis1"/>
        <w:tabs>
          <w:tab w:val="left" w:pos="400"/>
          <w:tab w:val="right" w:leader="dot" w:pos="9118"/>
        </w:tabs>
        <w:rPr>
          <w:rFonts w:eastAsiaTheme="minorEastAsia" w:cstheme="minorBidi"/>
          <w:noProof/>
          <w:spacing w:val="0"/>
          <w:sz w:val="22"/>
          <w:szCs w:val="22"/>
        </w:rPr>
      </w:pPr>
      <w:r>
        <w:fldChar w:fldCharType="begin"/>
      </w:r>
      <w:r>
        <w:instrText xml:space="preserve"> TOC \o "1-3" \h \z \u </w:instrText>
      </w:r>
      <w:r>
        <w:fldChar w:fldCharType="separate"/>
      </w:r>
      <w:hyperlink w:anchor="_Toc5699678" w:history="1">
        <w:r w:rsidR="009F4ED5" w:rsidRPr="005B140F">
          <w:rPr>
            <w:rStyle w:val="Hyperlink"/>
            <w:noProof/>
          </w:rPr>
          <w:t>1</w:t>
        </w:r>
        <w:r w:rsidR="009F4ED5">
          <w:rPr>
            <w:rFonts w:eastAsiaTheme="minorEastAsia" w:cstheme="minorBidi"/>
            <w:noProof/>
            <w:spacing w:val="0"/>
            <w:sz w:val="22"/>
            <w:szCs w:val="22"/>
          </w:rPr>
          <w:tab/>
        </w:r>
        <w:r w:rsidR="009F4ED5" w:rsidRPr="005B140F">
          <w:rPr>
            <w:rStyle w:val="Hyperlink"/>
            <w:noProof/>
          </w:rPr>
          <w:t>Visionen und Ziele</w:t>
        </w:r>
        <w:r w:rsidR="009F4ED5">
          <w:rPr>
            <w:noProof/>
            <w:webHidden/>
          </w:rPr>
          <w:tab/>
        </w:r>
        <w:r w:rsidR="009F4ED5">
          <w:rPr>
            <w:noProof/>
            <w:webHidden/>
          </w:rPr>
          <w:fldChar w:fldCharType="begin"/>
        </w:r>
        <w:r w:rsidR="009F4ED5">
          <w:rPr>
            <w:noProof/>
            <w:webHidden/>
          </w:rPr>
          <w:instrText xml:space="preserve"> PAGEREF _Toc5699678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3839AD7E" w14:textId="77777777" w:rsidR="009F4ED5" w:rsidRDefault="001035A7">
      <w:pPr>
        <w:pStyle w:val="Verzeichnis1"/>
        <w:tabs>
          <w:tab w:val="left" w:pos="400"/>
          <w:tab w:val="right" w:leader="dot" w:pos="9118"/>
        </w:tabs>
        <w:rPr>
          <w:rFonts w:eastAsiaTheme="minorEastAsia" w:cstheme="minorBidi"/>
          <w:noProof/>
          <w:spacing w:val="0"/>
          <w:sz w:val="22"/>
          <w:szCs w:val="22"/>
        </w:rPr>
      </w:pPr>
      <w:hyperlink w:anchor="_Toc5699679" w:history="1">
        <w:r w:rsidR="009F4ED5" w:rsidRPr="005B140F">
          <w:rPr>
            <w:rStyle w:val="Hyperlink"/>
            <w:noProof/>
          </w:rPr>
          <w:t>2</w:t>
        </w:r>
        <w:r w:rsidR="009F4ED5">
          <w:rPr>
            <w:rFonts w:eastAsiaTheme="minorEastAsia" w:cstheme="minorBidi"/>
            <w:noProof/>
            <w:spacing w:val="0"/>
            <w:sz w:val="22"/>
            <w:szCs w:val="22"/>
          </w:rPr>
          <w:tab/>
        </w:r>
        <w:r w:rsidR="009F4ED5" w:rsidRPr="005B140F">
          <w:rPr>
            <w:rStyle w:val="Hyperlink"/>
            <w:noProof/>
          </w:rPr>
          <w:t>Anforderungen an Ihr System</w:t>
        </w:r>
        <w:r w:rsidR="009F4ED5">
          <w:rPr>
            <w:noProof/>
            <w:webHidden/>
          </w:rPr>
          <w:tab/>
        </w:r>
        <w:r w:rsidR="009F4ED5">
          <w:rPr>
            <w:noProof/>
            <w:webHidden/>
          </w:rPr>
          <w:fldChar w:fldCharType="begin"/>
        </w:r>
        <w:r w:rsidR="009F4ED5">
          <w:rPr>
            <w:noProof/>
            <w:webHidden/>
          </w:rPr>
          <w:instrText xml:space="preserve"> PAGEREF _Toc5699679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17C19703" w14:textId="77777777" w:rsidR="009F4ED5" w:rsidRDefault="001035A7">
      <w:pPr>
        <w:pStyle w:val="Verzeichnis2"/>
        <w:tabs>
          <w:tab w:val="left" w:pos="1000"/>
          <w:tab w:val="right" w:leader="dot" w:pos="9118"/>
        </w:tabs>
        <w:rPr>
          <w:rFonts w:eastAsiaTheme="minorEastAsia" w:cstheme="minorBidi"/>
          <w:noProof/>
          <w:spacing w:val="0"/>
          <w:sz w:val="22"/>
          <w:szCs w:val="22"/>
        </w:rPr>
      </w:pPr>
      <w:hyperlink w:anchor="_Toc5699680" w:history="1">
        <w:r w:rsidR="009F4ED5" w:rsidRPr="005B140F">
          <w:rPr>
            <w:rStyle w:val="Hyperlink"/>
            <w:noProof/>
          </w:rPr>
          <w:t>2.1</w:t>
        </w:r>
        <w:r w:rsidR="009F4ED5">
          <w:rPr>
            <w:rFonts w:eastAsiaTheme="minorEastAsia" w:cstheme="minorBidi"/>
            <w:noProof/>
            <w:spacing w:val="0"/>
            <w:sz w:val="22"/>
            <w:szCs w:val="22"/>
          </w:rPr>
          <w:tab/>
        </w:r>
        <w:r w:rsidR="009F4ED5" w:rsidRPr="005B140F">
          <w:rPr>
            <w:rStyle w:val="Hyperlink"/>
            <w:noProof/>
          </w:rPr>
          <w:t>Use-Cases</w:t>
        </w:r>
        <w:r w:rsidR="009F4ED5">
          <w:rPr>
            <w:noProof/>
            <w:webHidden/>
          </w:rPr>
          <w:tab/>
        </w:r>
        <w:r w:rsidR="009F4ED5">
          <w:rPr>
            <w:noProof/>
            <w:webHidden/>
          </w:rPr>
          <w:fldChar w:fldCharType="begin"/>
        </w:r>
        <w:r w:rsidR="009F4ED5">
          <w:rPr>
            <w:noProof/>
            <w:webHidden/>
          </w:rPr>
          <w:instrText xml:space="preserve"> PAGEREF _Toc5699680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78CB1891" w14:textId="77777777" w:rsidR="009F4ED5" w:rsidRDefault="001035A7">
      <w:pPr>
        <w:pStyle w:val="Verzeichnis2"/>
        <w:tabs>
          <w:tab w:val="left" w:pos="1000"/>
          <w:tab w:val="right" w:leader="dot" w:pos="9118"/>
        </w:tabs>
        <w:rPr>
          <w:rFonts w:eastAsiaTheme="minorEastAsia" w:cstheme="minorBidi"/>
          <w:noProof/>
          <w:spacing w:val="0"/>
          <w:sz w:val="22"/>
          <w:szCs w:val="22"/>
        </w:rPr>
      </w:pPr>
      <w:hyperlink w:anchor="_Toc5699681" w:history="1">
        <w:r w:rsidR="009F4ED5" w:rsidRPr="005B140F">
          <w:rPr>
            <w:rStyle w:val="Hyperlink"/>
            <w:noProof/>
          </w:rPr>
          <w:t>2.2</w:t>
        </w:r>
        <w:r w:rsidR="009F4ED5">
          <w:rPr>
            <w:rFonts w:eastAsiaTheme="minorEastAsia" w:cstheme="minorBidi"/>
            <w:noProof/>
            <w:spacing w:val="0"/>
            <w:sz w:val="22"/>
            <w:szCs w:val="22"/>
          </w:rPr>
          <w:tab/>
        </w:r>
        <w:r w:rsidR="009F4ED5" w:rsidRPr="005B140F">
          <w:rPr>
            <w:rStyle w:val="Hyperlink"/>
            <w:noProof/>
          </w:rPr>
          <w:t>Aktivitäten-Diagramme</w:t>
        </w:r>
        <w:r w:rsidR="009F4ED5">
          <w:rPr>
            <w:noProof/>
            <w:webHidden/>
          </w:rPr>
          <w:tab/>
        </w:r>
        <w:r w:rsidR="009F4ED5">
          <w:rPr>
            <w:noProof/>
            <w:webHidden/>
          </w:rPr>
          <w:fldChar w:fldCharType="begin"/>
        </w:r>
        <w:r w:rsidR="009F4ED5">
          <w:rPr>
            <w:noProof/>
            <w:webHidden/>
          </w:rPr>
          <w:instrText xml:space="preserve"> PAGEREF _Toc5699681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227A61A6" w14:textId="77777777" w:rsidR="009F4ED5" w:rsidRDefault="001035A7">
      <w:pPr>
        <w:pStyle w:val="Verzeichnis2"/>
        <w:tabs>
          <w:tab w:val="left" w:pos="1000"/>
          <w:tab w:val="right" w:leader="dot" w:pos="9118"/>
        </w:tabs>
        <w:rPr>
          <w:rFonts w:eastAsiaTheme="minorEastAsia" w:cstheme="minorBidi"/>
          <w:noProof/>
          <w:spacing w:val="0"/>
          <w:sz w:val="22"/>
          <w:szCs w:val="22"/>
        </w:rPr>
      </w:pPr>
      <w:hyperlink w:anchor="_Toc5699682" w:history="1">
        <w:r w:rsidR="009F4ED5" w:rsidRPr="005B140F">
          <w:rPr>
            <w:rStyle w:val="Hyperlink"/>
            <w:noProof/>
          </w:rPr>
          <w:t>2.3</w:t>
        </w:r>
        <w:r w:rsidR="009F4ED5">
          <w:rPr>
            <w:rFonts w:eastAsiaTheme="minorEastAsia" w:cstheme="minorBidi"/>
            <w:noProof/>
            <w:spacing w:val="0"/>
            <w:sz w:val="22"/>
            <w:szCs w:val="22"/>
          </w:rPr>
          <w:tab/>
        </w:r>
        <w:r w:rsidR="009F4ED5" w:rsidRPr="005B140F">
          <w:rPr>
            <w:rStyle w:val="Hyperlink"/>
            <w:noProof/>
          </w:rPr>
          <w:t>GUI</w:t>
        </w:r>
        <w:r w:rsidR="009F4ED5">
          <w:rPr>
            <w:noProof/>
            <w:webHidden/>
          </w:rPr>
          <w:tab/>
        </w:r>
        <w:r w:rsidR="009F4ED5">
          <w:rPr>
            <w:noProof/>
            <w:webHidden/>
          </w:rPr>
          <w:fldChar w:fldCharType="begin"/>
        </w:r>
        <w:r w:rsidR="009F4ED5">
          <w:rPr>
            <w:noProof/>
            <w:webHidden/>
          </w:rPr>
          <w:instrText xml:space="preserve"> PAGEREF _Toc5699682 \h </w:instrText>
        </w:r>
        <w:r w:rsidR="009F4ED5">
          <w:rPr>
            <w:noProof/>
            <w:webHidden/>
          </w:rPr>
        </w:r>
        <w:r w:rsidR="009F4ED5">
          <w:rPr>
            <w:noProof/>
            <w:webHidden/>
          </w:rPr>
          <w:fldChar w:fldCharType="separate"/>
        </w:r>
        <w:r w:rsidR="009F4ED5">
          <w:rPr>
            <w:noProof/>
            <w:webHidden/>
          </w:rPr>
          <w:t>1</w:t>
        </w:r>
        <w:r w:rsidR="009F4ED5">
          <w:rPr>
            <w:noProof/>
            <w:webHidden/>
          </w:rPr>
          <w:fldChar w:fldCharType="end"/>
        </w:r>
      </w:hyperlink>
    </w:p>
    <w:p w14:paraId="4C00D13B" w14:textId="77777777" w:rsidR="009F4ED5" w:rsidRDefault="001035A7">
      <w:pPr>
        <w:pStyle w:val="Verzeichnis1"/>
        <w:tabs>
          <w:tab w:val="left" w:pos="400"/>
          <w:tab w:val="right" w:leader="dot" w:pos="9118"/>
        </w:tabs>
        <w:rPr>
          <w:rFonts w:eastAsiaTheme="minorEastAsia" w:cstheme="minorBidi"/>
          <w:noProof/>
          <w:spacing w:val="0"/>
          <w:sz w:val="22"/>
          <w:szCs w:val="22"/>
        </w:rPr>
      </w:pPr>
      <w:hyperlink w:anchor="_Toc5699683" w:history="1">
        <w:r w:rsidR="009F4ED5" w:rsidRPr="005B140F">
          <w:rPr>
            <w:rStyle w:val="Hyperlink"/>
            <w:noProof/>
          </w:rPr>
          <w:t>3</w:t>
        </w:r>
        <w:r w:rsidR="009F4ED5">
          <w:rPr>
            <w:rFonts w:eastAsiaTheme="minorEastAsia" w:cstheme="minorBidi"/>
            <w:noProof/>
            <w:spacing w:val="0"/>
            <w:sz w:val="22"/>
            <w:szCs w:val="22"/>
          </w:rPr>
          <w:tab/>
        </w:r>
        <w:r w:rsidR="009F4ED5" w:rsidRPr="005B140F">
          <w:rPr>
            <w:rStyle w:val="Hyperlink"/>
            <w:noProof/>
          </w:rPr>
          <w:t>Realisierung</w:t>
        </w:r>
        <w:r w:rsidR="009F4ED5">
          <w:rPr>
            <w:noProof/>
            <w:webHidden/>
          </w:rPr>
          <w:tab/>
        </w:r>
        <w:r w:rsidR="009F4ED5">
          <w:rPr>
            <w:noProof/>
            <w:webHidden/>
          </w:rPr>
          <w:fldChar w:fldCharType="begin"/>
        </w:r>
        <w:r w:rsidR="009F4ED5">
          <w:rPr>
            <w:noProof/>
            <w:webHidden/>
          </w:rPr>
          <w:instrText xml:space="preserve"> PAGEREF _Toc5699683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5667998D" w14:textId="77777777" w:rsidR="009F4ED5" w:rsidRDefault="001035A7">
      <w:pPr>
        <w:pStyle w:val="Verzeichnis2"/>
        <w:tabs>
          <w:tab w:val="left" w:pos="1000"/>
          <w:tab w:val="right" w:leader="dot" w:pos="9118"/>
        </w:tabs>
        <w:rPr>
          <w:rFonts w:eastAsiaTheme="minorEastAsia" w:cstheme="minorBidi"/>
          <w:noProof/>
          <w:spacing w:val="0"/>
          <w:sz w:val="22"/>
          <w:szCs w:val="22"/>
        </w:rPr>
      </w:pPr>
      <w:hyperlink w:anchor="_Toc5699684" w:history="1">
        <w:r w:rsidR="009F4ED5" w:rsidRPr="005B140F">
          <w:rPr>
            <w:rStyle w:val="Hyperlink"/>
            <w:noProof/>
          </w:rPr>
          <w:t>3.1</w:t>
        </w:r>
        <w:r w:rsidR="009F4ED5">
          <w:rPr>
            <w:rFonts w:eastAsiaTheme="minorEastAsia" w:cstheme="minorBidi"/>
            <w:noProof/>
            <w:spacing w:val="0"/>
            <w:sz w:val="22"/>
            <w:szCs w:val="22"/>
          </w:rPr>
          <w:tab/>
        </w:r>
        <w:r w:rsidR="009F4ED5" w:rsidRPr="005B140F">
          <w:rPr>
            <w:rStyle w:val="Hyperlink"/>
            <w:noProof/>
          </w:rPr>
          <w:t>Allgemeines</w:t>
        </w:r>
        <w:r w:rsidR="009F4ED5">
          <w:rPr>
            <w:noProof/>
            <w:webHidden/>
          </w:rPr>
          <w:tab/>
        </w:r>
        <w:r w:rsidR="009F4ED5">
          <w:rPr>
            <w:noProof/>
            <w:webHidden/>
          </w:rPr>
          <w:fldChar w:fldCharType="begin"/>
        </w:r>
        <w:r w:rsidR="009F4ED5">
          <w:rPr>
            <w:noProof/>
            <w:webHidden/>
          </w:rPr>
          <w:instrText xml:space="preserve"> PAGEREF _Toc5699684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5F7A9D3F" w14:textId="77777777" w:rsidR="009F4ED5" w:rsidRDefault="001035A7">
      <w:pPr>
        <w:pStyle w:val="Verzeichnis2"/>
        <w:tabs>
          <w:tab w:val="left" w:pos="1000"/>
          <w:tab w:val="right" w:leader="dot" w:pos="9118"/>
        </w:tabs>
        <w:rPr>
          <w:rFonts w:eastAsiaTheme="minorEastAsia" w:cstheme="minorBidi"/>
          <w:noProof/>
          <w:spacing w:val="0"/>
          <w:sz w:val="22"/>
          <w:szCs w:val="22"/>
        </w:rPr>
      </w:pPr>
      <w:hyperlink w:anchor="_Toc5699685" w:history="1">
        <w:r w:rsidR="009F4ED5" w:rsidRPr="005B140F">
          <w:rPr>
            <w:rStyle w:val="Hyperlink"/>
            <w:noProof/>
          </w:rPr>
          <w:t>3.2</w:t>
        </w:r>
        <w:r w:rsidR="009F4ED5">
          <w:rPr>
            <w:rFonts w:eastAsiaTheme="minorEastAsia" w:cstheme="minorBidi"/>
            <w:noProof/>
            <w:spacing w:val="0"/>
            <w:sz w:val="22"/>
            <w:szCs w:val="22"/>
          </w:rPr>
          <w:tab/>
        </w:r>
        <w:r w:rsidR="009F4ED5" w:rsidRPr="005B140F">
          <w:rPr>
            <w:rStyle w:val="Hyperlink"/>
            <w:noProof/>
          </w:rPr>
          <w:t>Interne Schnittstellen</w:t>
        </w:r>
        <w:r w:rsidR="009F4ED5">
          <w:rPr>
            <w:noProof/>
            <w:webHidden/>
          </w:rPr>
          <w:tab/>
        </w:r>
        <w:r w:rsidR="009F4ED5">
          <w:rPr>
            <w:noProof/>
            <w:webHidden/>
          </w:rPr>
          <w:fldChar w:fldCharType="begin"/>
        </w:r>
        <w:r w:rsidR="009F4ED5">
          <w:rPr>
            <w:noProof/>
            <w:webHidden/>
          </w:rPr>
          <w:instrText xml:space="preserve"> PAGEREF _Toc5699685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7DEF70B8" w14:textId="77777777" w:rsidR="009F4ED5" w:rsidRDefault="001035A7">
      <w:pPr>
        <w:pStyle w:val="Verzeichnis2"/>
        <w:tabs>
          <w:tab w:val="left" w:pos="1000"/>
          <w:tab w:val="right" w:leader="dot" w:pos="9118"/>
        </w:tabs>
        <w:rPr>
          <w:rFonts w:eastAsiaTheme="minorEastAsia" w:cstheme="minorBidi"/>
          <w:noProof/>
          <w:spacing w:val="0"/>
          <w:sz w:val="22"/>
          <w:szCs w:val="22"/>
        </w:rPr>
      </w:pPr>
      <w:hyperlink w:anchor="_Toc5699686" w:history="1">
        <w:r w:rsidR="009F4ED5" w:rsidRPr="005B140F">
          <w:rPr>
            <w:rStyle w:val="Hyperlink"/>
            <w:noProof/>
          </w:rPr>
          <w:t>3.3</w:t>
        </w:r>
        <w:r w:rsidR="009F4ED5">
          <w:rPr>
            <w:rFonts w:eastAsiaTheme="minorEastAsia" w:cstheme="minorBidi"/>
            <w:noProof/>
            <w:spacing w:val="0"/>
            <w:sz w:val="22"/>
            <w:szCs w:val="22"/>
          </w:rPr>
          <w:tab/>
        </w:r>
        <w:r w:rsidR="009F4ED5" w:rsidRPr="005B140F">
          <w:rPr>
            <w:rStyle w:val="Hyperlink"/>
            <w:noProof/>
          </w:rPr>
          <w:t>Visual-Studio-Projektsetup</w:t>
        </w:r>
        <w:r w:rsidR="009F4ED5">
          <w:rPr>
            <w:noProof/>
            <w:webHidden/>
          </w:rPr>
          <w:tab/>
        </w:r>
        <w:r w:rsidR="009F4ED5">
          <w:rPr>
            <w:noProof/>
            <w:webHidden/>
          </w:rPr>
          <w:fldChar w:fldCharType="begin"/>
        </w:r>
        <w:r w:rsidR="009F4ED5">
          <w:rPr>
            <w:noProof/>
            <w:webHidden/>
          </w:rPr>
          <w:instrText xml:space="preserve"> PAGEREF _Toc5699686 \h </w:instrText>
        </w:r>
        <w:r w:rsidR="009F4ED5">
          <w:rPr>
            <w:noProof/>
            <w:webHidden/>
          </w:rPr>
        </w:r>
        <w:r w:rsidR="009F4ED5">
          <w:rPr>
            <w:noProof/>
            <w:webHidden/>
          </w:rPr>
          <w:fldChar w:fldCharType="separate"/>
        </w:r>
        <w:r w:rsidR="009F4ED5">
          <w:rPr>
            <w:noProof/>
            <w:webHidden/>
          </w:rPr>
          <w:t>2</w:t>
        </w:r>
        <w:r w:rsidR="009F4ED5">
          <w:rPr>
            <w:noProof/>
            <w:webHidden/>
          </w:rPr>
          <w:fldChar w:fldCharType="end"/>
        </w:r>
      </w:hyperlink>
    </w:p>
    <w:p w14:paraId="65C44631" w14:textId="77777777" w:rsidR="009F4ED5" w:rsidRDefault="001035A7">
      <w:pPr>
        <w:pStyle w:val="Verzeichnis2"/>
        <w:tabs>
          <w:tab w:val="left" w:pos="1000"/>
          <w:tab w:val="right" w:leader="dot" w:pos="9118"/>
        </w:tabs>
        <w:rPr>
          <w:rFonts w:eastAsiaTheme="minorEastAsia" w:cstheme="minorBidi"/>
          <w:noProof/>
          <w:spacing w:val="0"/>
          <w:sz w:val="22"/>
          <w:szCs w:val="22"/>
        </w:rPr>
      </w:pPr>
      <w:hyperlink w:anchor="_Toc5699687" w:history="1">
        <w:r w:rsidR="009F4ED5" w:rsidRPr="005B140F">
          <w:rPr>
            <w:rStyle w:val="Hyperlink"/>
            <w:noProof/>
          </w:rPr>
          <w:t>3.4</w:t>
        </w:r>
        <w:r w:rsidR="009F4ED5">
          <w:rPr>
            <w:rFonts w:eastAsiaTheme="minorEastAsia" w:cstheme="minorBidi"/>
            <w:noProof/>
            <w:spacing w:val="0"/>
            <w:sz w:val="22"/>
            <w:szCs w:val="22"/>
          </w:rPr>
          <w:tab/>
        </w:r>
        <w:r w:rsidR="009F4ED5" w:rsidRPr="005B140F">
          <w:rPr>
            <w:rStyle w:val="Hyperlink"/>
            <w:noProof/>
          </w:rPr>
          <w:t>Externe Schnittstellen</w:t>
        </w:r>
        <w:r w:rsidR="009F4ED5">
          <w:rPr>
            <w:noProof/>
            <w:webHidden/>
          </w:rPr>
          <w:tab/>
        </w:r>
        <w:r w:rsidR="009F4ED5">
          <w:rPr>
            <w:noProof/>
            <w:webHidden/>
          </w:rPr>
          <w:fldChar w:fldCharType="begin"/>
        </w:r>
        <w:r w:rsidR="009F4ED5">
          <w:rPr>
            <w:noProof/>
            <w:webHidden/>
          </w:rPr>
          <w:instrText xml:space="preserve"> PAGEREF _Toc5699687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35C5AFAD" w14:textId="77777777" w:rsidR="009F4ED5" w:rsidRDefault="001035A7">
      <w:pPr>
        <w:pStyle w:val="Verzeichnis1"/>
        <w:tabs>
          <w:tab w:val="left" w:pos="400"/>
          <w:tab w:val="right" w:leader="dot" w:pos="9118"/>
        </w:tabs>
        <w:rPr>
          <w:rFonts w:eastAsiaTheme="minorEastAsia" w:cstheme="minorBidi"/>
          <w:noProof/>
          <w:spacing w:val="0"/>
          <w:sz w:val="22"/>
          <w:szCs w:val="22"/>
        </w:rPr>
      </w:pPr>
      <w:hyperlink w:anchor="_Toc5699688" w:history="1">
        <w:r w:rsidR="009F4ED5" w:rsidRPr="005B140F">
          <w:rPr>
            <w:rStyle w:val="Hyperlink"/>
            <w:noProof/>
          </w:rPr>
          <w:t>4</w:t>
        </w:r>
        <w:r w:rsidR="009F4ED5">
          <w:rPr>
            <w:rFonts w:eastAsiaTheme="minorEastAsia" w:cstheme="minorBidi"/>
            <w:noProof/>
            <w:spacing w:val="0"/>
            <w:sz w:val="22"/>
            <w:szCs w:val="22"/>
          </w:rPr>
          <w:tab/>
        </w:r>
        <w:r w:rsidR="009F4ED5" w:rsidRPr="005B140F">
          <w:rPr>
            <w:rStyle w:val="Hyperlink"/>
            <w:noProof/>
          </w:rPr>
          <w:t>Test und Implementierungsphase</w:t>
        </w:r>
        <w:r w:rsidR="009F4ED5">
          <w:rPr>
            <w:noProof/>
            <w:webHidden/>
          </w:rPr>
          <w:tab/>
        </w:r>
        <w:r w:rsidR="009F4ED5">
          <w:rPr>
            <w:noProof/>
            <w:webHidden/>
          </w:rPr>
          <w:fldChar w:fldCharType="begin"/>
        </w:r>
        <w:r w:rsidR="009F4ED5">
          <w:rPr>
            <w:noProof/>
            <w:webHidden/>
          </w:rPr>
          <w:instrText xml:space="preserve"> PAGEREF _Toc5699688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7BF14C92" w14:textId="77777777" w:rsidR="009F4ED5" w:rsidRDefault="001035A7">
      <w:pPr>
        <w:pStyle w:val="Verzeichnis1"/>
        <w:tabs>
          <w:tab w:val="left" w:pos="400"/>
          <w:tab w:val="right" w:leader="dot" w:pos="9118"/>
        </w:tabs>
        <w:rPr>
          <w:rFonts w:eastAsiaTheme="minorEastAsia" w:cstheme="minorBidi"/>
          <w:noProof/>
          <w:spacing w:val="0"/>
          <w:sz w:val="22"/>
          <w:szCs w:val="22"/>
        </w:rPr>
      </w:pPr>
      <w:hyperlink w:anchor="_Toc5699689" w:history="1">
        <w:r w:rsidR="009F4ED5" w:rsidRPr="005B140F">
          <w:rPr>
            <w:rStyle w:val="Hyperlink"/>
            <w:noProof/>
          </w:rPr>
          <w:t>5</w:t>
        </w:r>
        <w:r w:rsidR="009F4ED5">
          <w:rPr>
            <w:rFonts w:eastAsiaTheme="minorEastAsia" w:cstheme="minorBidi"/>
            <w:noProof/>
            <w:spacing w:val="0"/>
            <w:sz w:val="22"/>
            <w:szCs w:val="22"/>
          </w:rPr>
          <w:tab/>
        </w:r>
        <w:r w:rsidR="009F4ED5" w:rsidRPr="005B140F">
          <w:rPr>
            <w:rStyle w:val="Hyperlink"/>
            <w:noProof/>
          </w:rPr>
          <w:t>Planung</w:t>
        </w:r>
        <w:r w:rsidR="009F4ED5">
          <w:rPr>
            <w:noProof/>
            <w:webHidden/>
          </w:rPr>
          <w:tab/>
        </w:r>
        <w:r w:rsidR="009F4ED5">
          <w:rPr>
            <w:noProof/>
            <w:webHidden/>
          </w:rPr>
          <w:fldChar w:fldCharType="begin"/>
        </w:r>
        <w:r w:rsidR="009F4ED5">
          <w:rPr>
            <w:noProof/>
            <w:webHidden/>
          </w:rPr>
          <w:instrText xml:space="preserve"> PAGEREF _Toc5699689 \h </w:instrText>
        </w:r>
        <w:r w:rsidR="009F4ED5">
          <w:rPr>
            <w:noProof/>
            <w:webHidden/>
          </w:rPr>
        </w:r>
        <w:r w:rsidR="009F4ED5">
          <w:rPr>
            <w:noProof/>
            <w:webHidden/>
          </w:rPr>
          <w:fldChar w:fldCharType="separate"/>
        </w:r>
        <w:r w:rsidR="009F4ED5">
          <w:rPr>
            <w:noProof/>
            <w:webHidden/>
          </w:rPr>
          <w:t>3</w:t>
        </w:r>
        <w:r w:rsidR="009F4ED5">
          <w:rPr>
            <w:noProof/>
            <w:webHidden/>
          </w:rPr>
          <w:fldChar w:fldCharType="end"/>
        </w:r>
      </w:hyperlink>
    </w:p>
    <w:p w14:paraId="73137D3D" w14:textId="77777777" w:rsidR="009F4ED5" w:rsidRDefault="001035A7">
      <w:pPr>
        <w:pStyle w:val="Verzeichnis1"/>
        <w:tabs>
          <w:tab w:val="left" w:pos="400"/>
          <w:tab w:val="right" w:leader="dot" w:pos="9118"/>
        </w:tabs>
        <w:rPr>
          <w:rFonts w:eastAsiaTheme="minorEastAsia" w:cstheme="minorBidi"/>
          <w:noProof/>
          <w:spacing w:val="0"/>
          <w:sz w:val="22"/>
          <w:szCs w:val="22"/>
        </w:rPr>
      </w:pPr>
      <w:hyperlink w:anchor="_Toc5699690" w:history="1">
        <w:r w:rsidR="009F4ED5" w:rsidRPr="005B140F">
          <w:rPr>
            <w:rStyle w:val="Hyperlink"/>
            <w:noProof/>
          </w:rPr>
          <w:t>6</w:t>
        </w:r>
        <w:r w:rsidR="009F4ED5">
          <w:rPr>
            <w:rFonts w:eastAsiaTheme="minorEastAsia" w:cstheme="minorBidi"/>
            <w:noProof/>
            <w:spacing w:val="0"/>
            <w:sz w:val="22"/>
            <w:szCs w:val="22"/>
          </w:rPr>
          <w:tab/>
        </w:r>
        <w:r w:rsidR="009F4ED5" w:rsidRPr="005B140F">
          <w:rPr>
            <w:rStyle w:val="Hyperlink"/>
            <w:noProof/>
          </w:rPr>
          <w:t>Lizenz</w:t>
        </w:r>
        <w:r w:rsidR="009F4ED5">
          <w:rPr>
            <w:noProof/>
            <w:webHidden/>
          </w:rPr>
          <w:tab/>
        </w:r>
        <w:r w:rsidR="009F4ED5">
          <w:rPr>
            <w:noProof/>
            <w:webHidden/>
          </w:rPr>
          <w:fldChar w:fldCharType="begin"/>
        </w:r>
        <w:r w:rsidR="009F4ED5">
          <w:rPr>
            <w:noProof/>
            <w:webHidden/>
          </w:rPr>
          <w:instrText xml:space="preserve"> PAGEREF _Toc5699690 \h </w:instrText>
        </w:r>
        <w:r w:rsidR="009F4ED5">
          <w:rPr>
            <w:noProof/>
            <w:webHidden/>
          </w:rPr>
        </w:r>
        <w:r w:rsidR="009F4ED5">
          <w:rPr>
            <w:noProof/>
            <w:webHidden/>
          </w:rPr>
          <w:fldChar w:fldCharType="separate"/>
        </w:r>
        <w:r w:rsidR="009F4ED5">
          <w:rPr>
            <w:noProof/>
            <w:webHidden/>
          </w:rPr>
          <w:t>4</w:t>
        </w:r>
        <w:r w:rsidR="009F4ED5">
          <w:rPr>
            <w:noProof/>
            <w:webHidden/>
          </w:rPr>
          <w:fldChar w:fldCharType="end"/>
        </w:r>
      </w:hyperlink>
    </w:p>
    <w:p w14:paraId="4DB88545" w14:textId="77777777" w:rsidR="00DA56C7" w:rsidRDefault="00DA56C7" w:rsidP="00162941">
      <w:r>
        <w:fldChar w:fldCharType="end"/>
      </w:r>
    </w:p>
    <w:p w14:paraId="3ADD8880" w14:textId="77777777" w:rsidR="003A17AB" w:rsidRDefault="003A17AB" w:rsidP="00162941"/>
    <w:p w14:paraId="5FCA6792" w14:textId="77777777" w:rsidR="00A16820" w:rsidRDefault="00A16820" w:rsidP="00162941">
      <w:pPr>
        <w:sectPr w:rsidR="00A16820" w:rsidSect="00A16820">
          <w:headerReference w:type="default" r:id="rId8"/>
          <w:footerReference w:type="default" r:id="rId9"/>
          <w:headerReference w:type="first" r:id="rId10"/>
          <w:pgSz w:w="11906" w:h="16838"/>
          <w:pgMar w:top="2268" w:right="1247" w:bottom="1919" w:left="1531" w:header="709" w:footer="680" w:gutter="0"/>
          <w:cols w:space="720"/>
          <w:titlePg/>
          <w:docGrid w:linePitch="313"/>
        </w:sectPr>
      </w:pPr>
    </w:p>
    <w:p w14:paraId="72F43A68" w14:textId="77777777" w:rsidR="003A17AB" w:rsidRPr="00635253" w:rsidRDefault="002A34F3" w:rsidP="0095271C">
      <w:pPr>
        <w:pStyle w:val="berschrift1"/>
      </w:pPr>
      <w:bookmarkStart w:id="1" w:name="_Toc5699678"/>
      <w:r w:rsidRPr="00635253">
        <w:lastRenderedPageBreak/>
        <w:t>Visionen und Ziel</w:t>
      </w:r>
      <w:r w:rsidR="002266B2">
        <w:t>e</w:t>
      </w:r>
      <w:bookmarkEnd w:id="1"/>
    </w:p>
    <w:p w14:paraId="41A7AF12" w14:textId="3EFCC585" w:rsidR="00B1444C" w:rsidRDefault="006F56DE" w:rsidP="00162941">
      <w:bookmarkStart w:id="2" w:name="__RefHeading__153_1056094591"/>
      <w:bookmarkEnd w:id="2"/>
      <w:r>
        <w:t xml:space="preserve">Ziel des Projektes ist die Erstellung einer </w:t>
      </w:r>
      <w:r w:rsidR="006A3119">
        <w:t xml:space="preserve">graphischen </w:t>
      </w:r>
      <w:r>
        <w:t>Desktop-Anwendung, die Mithilfe eines Modells zum maschinellen Lernen</w:t>
      </w:r>
      <w:r w:rsidR="006A3119">
        <w:t xml:space="preserve"> aus skalaren Daten typische Klassifikationsaufgaben bewältigen kann. Dabei sollen beliebige csv-Dateien eingelesen werden können. Der Nutzer kann so Trainings- und Testdaten einlesen, die zum Trainieren und Validieren des Machine Learning Modells verwendet werden. Die Anwendung zeigt dem Nutzer die Test Ergebnisse an und stellt umfangreiche statistische Bewertungen zur Verfügung. Sollte das Modell den Ansprüchen des Nutzers genügen, kann das Modell gespeichert bzw. für neue Datensätze verwendet werden.</w:t>
      </w:r>
    </w:p>
    <w:p w14:paraId="1EAA988E" w14:textId="5AA3F3D1" w:rsidR="000D24CB" w:rsidRDefault="006A3119" w:rsidP="00162941">
      <w:r>
        <w:t>Das Machine Learning Modell kann für Klassifikationsaufgaben verwendet werden</w:t>
      </w:r>
      <w:r w:rsidR="0095271C">
        <w:t>.</w:t>
      </w:r>
    </w:p>
    <w:p w14:paraId="5ECD75C3" w14:textId="77777777" w:rsidR="0095271C" w:rsidRDefault="0095271C" w:rsidP="00162941"/>
    <w:p w14:paraId="3A82D8F7" w14:textId="482CBE2B" w:rsidR="00A478DE" w:rsidRDefault="00A478DE" w:rsidP="00A478DE">
      <w:pPr>
        <w:pStyle w:val="Beschriftung"/>
        <w:keepNext/>
      </w:pPr>
      <w:r>
        <w:t xml:space="preserve">Tabelle </w:t>
      </w:r>
      <w:r w:rsidR="001035A7">
        <w:fldChar w:fldCharType="begin"/>
      </w:r>
      <w:r w:rsidR="001035A7">
        <w:instrText xml:space="preserve"> SEQ Tabelle \* ARABIC </w:instrText>
      </w:r>
      <w:r w:rsidR="001035A7">
        <w:fldChar w:fldCharType="separate"/>
      </w:r>
      <w:r w:rsidR="0092469F">
        <w:rPr>
          <w:noProof/>
        </w:rPr>
        <w:t>1</w:t>
      </w:r>
      <w:r w:rsidR="001035A7">
        <w:rPr>
          <w:noProof/>
        </w:rPr>
        <w:fldChar w:fldCharType="end"/>
      </w:r>
      <w:r>
        <w:t xml:space="preserve"> Feature-ID, Zuständigkeit und Feature Beschreibung</w:t>
      </w:r>
    </w:p>
    <w:tbl>
      <w:tblPr>
        <w:tblStyle w:val="Tabelleprimtech"/>
        <w:tblW w:w="0" w:type="auto"/>
        <w:tblLook w:val="04A0" w:firstRow="1" w:lastRow="0" w:firstColumn="1" w:lastColumn="0" w:noHBand="0" w:noVBand="1"/>
      </w:tblPr>
      <w:tblGrid>
        <w:gridCol w:w="1384"/>
        <w:gridCol w:w="1606"/>
        <w:gridCol w:w="5304"/>
      </w:tblGrid>
      <w:tr w:rsidR="00A478DE" w14:paraId="3736437B" w14:textId="77777777" w:rsidTr="003C2982">
        <w:trPr>
          <w:cnfStyle w:val="100000000000" w:firstRow="1" w:lastRow="0" w:firstColumn="0" w:lastColumn="0" w:oddVBand="0" w:evenVBand="0" w:oddHBand="0" w:evenHBand="0" w:firstRowFirstColumn="0" w:firstRowLastColumn="0" w:lastRowFirstColumn="0" w:lastRowLastColumn="0"/>
        </w:trPr>
        <w:tc>
          <w:tcPr>
            <w:tcW w:w="1384" w:type="dxa"/>
          </w:tcPr>
          <w:p w14:paraId="11AB457F" w14:textId="77777777" w:rsidR="00A478DE" w:rsidRDefault="00A478DE" w:rsidP="00162941">
            <w:r>
              <w:t>Feature-ID</w:t>
            </w:r>
          </w:p>
        </w:tc>
        <w:tc>
          <w:tcPr>
            <w:tcW w:w="1475" w:type="dxa"/>
          </w:tcPr>
          <w:p w14:paraId="7295DEAB" w14:textId="28DB8E02" w:rsidR="00A478DE" w:rsidRDefault="00A478DE" w:rsidP="00162941">
            <w:r>
              <w:t>Zuständigkeit</w:t>
            </w:r>
          </w:p>
        </w:tc>
        <w:tc>
          <w:tcPr>
            <w:tcW w:w="5304" w:type="dxa"/>
          </w:tcPr>
          <w:p w14:paraId="7A8C3589" w14:textId="77777777" w:rsidR="00A478DE" w:rsidRDefault="00A478DE" w:rsidP="00162941">
            <w:r>
              <w:t>Beschreibung</w:t>
            </w:r>
          </w:p>
        </w:tc>
      </w:tr>
      <w:tr w:rsidR="00A478DE" w14:paraId="420CFABD" w14:textId="77777777" w:rsidTr="003C2982">
        <w:tc>
          <w:tcPr>
            <w:tcW w:w="1384" w:type="dxa"/>
          </w:tcPr>
          <w:p w14:paraId="37C78FA3" w14:textId="0E676DD5" w:rsidR="00A478DE" w:rsidRDefault="00A478DE" w:rsidP="00162941">
            <w:r>
              <w:t>F.100</w:t>
            </w:r>
          </w:p>
        </w:tc>
        <w:tc>
          <w:tcPr>
            <w:tcW w:w="1475" w:type="dxa"/>
          </w:tcPr>
          <w:p w14:paraId="7DDE44C4" w14:textId="21794C9A" w:rsidR="00A478DE" w:rsidRDefault="00A478DE" w:rsidP="00162941">
            <w:r>
              <w:t>Paul</w:t>
            </w:r>
          </w:p>
        </w:tc>
        <w:tc>
          <w:tcPr>
            <w:tcW w:w="5304" w:type="dxa"/>
          </w:tcPr>
          <w:p w14:paraId="53010A43" w14:textId="0826452B" w:rsidR="00A478DE" w:rsidRDefault="00A478DE" w:rsidP="00162941">
            <w:r>
              <w:t>Desktop-Anwendung</w:t>
            </w:r>
          </w:p>
        </w:tc>
      </w:tr>
      <w:tr w:rsidR="00A478DE" w14:paraId="0FA0347A" w14:textId="77777777" w:rsidTr="003C2982">
        <w:tc>
          <w:tcPr>
            <w:tcW w:w="1384" w:type="dxa"/>
          </w:tcPr>
          <w:p w14:paraId="06FC0DCA" w14:textId="3D22DA40" w:rsidR="00A478DE" w:rsidRDefault="00A478DE" w:rsidP="00162941">
            <w:r>
              <w:t>F.200</w:t>
            </w:r>
          </w:p>
        </w:tc>
        <w:tc>
          <w:tcPr>
            <w:tcW w:w="1475" w:type="dxa"/>
          </w:tcPr>
          <w:p w14:paraId="0EA9ABCB" w14:textId="78A21E90" w:rsidR="00A478DE" w:rsidRDefault="00A478DE" w:rsidP="00162941">
            <w:r>
              <w:t>Lewis</w:t>
            </w:r>
          </w:p>
        </w:tc>
        <w:tc>
          <w:tcPr>
            <w:tcW w:w="5304" w:type="dxa"/>
          </w:tcPr>
          <w:p w14:paraId="1E304112" w14:textId="658BC835" w:rsidR="00A478DE" w:rsidRDefault="00A478DE" w:rsidP="00162941">
            <w:r>
              <w:t>Datenverarbeitung</w:t>
            </w:r>
          </w:p>
        </w:tc>
      </w:tr>
      <w:tr w:rsidR="00A478DE" w14:paraId="644C2316" w14:textId="77777777" w:rsidTr="003C2982">
        <w:tc>
          <w:tcPr>
            <w:tcW w:w="1384" w:type="dxa"/>
          </w:tcPr>
          <w:p w14:paraId="7F003D82" w14:textId="4A4DB6DD" w:rsidR="00A478DE" w:rsidRDefault="00A478DE" w:rsidP="00162941">
            <w:r>
              <w:t>F.201</w:t>
            </w:r>
          </w:p>
        </w:tc>
        <w:tc>
          <w:tcPr>
            <w:tcW w:w="1475" w:type="dxa"/>
          </w:tcPr>
          <w:p w14:paraId="47449571" w14:textId="2F8A9B16" w:rsidR="00A478DE" w:rsidRDefault="00A478DE" w:rsidP="00162941">
            <w:r>
              <w:t>Lewis</w:t>
            </w:r>
          </w:p>
        </w:tc>
        <w:tc>
          <w:tcPr>
            <w:tcW w:w="5304" w:type="dxa"/>
          </w:tcPr>
          <w:p w14:paraId="2D25FB93" w14:textId="7E3D36F6" w:rsidR="00A478DE" w:rsidRDefault="00A478DE" w:rsidP="00162941">
            <w:r>
              <w:t>CSV Dateien einlesen</w:t>
            </w:r>
          </w:p>
        </w:tc>
      </w:tr>
      <w:tr w:rsidR="00A478DE" w14:paraId="06C5BADB" w14:textId="77777777" w:rsidTr="003C2982">
        <w:tc>
          <w:tcPr>
            <w:tcW w:w="1384" w:type="dxa"/>
          </w:tcPr>
          <w:p w14:paraId="53B4BA8F" w14:textId="63051DCF" w:rsidR="00A478DE" w:rsidRDefault="00A478DE" w:rsidP="00162941">
            <w:r>
              <w:t>F.202</w:t>
            </w:r>
          </w:p>
        </w:tc>
        <w:tc>
          <w:tcPr>
            <w:tcW w:w="1475" w:type="dxa"/>
          </w:tcPr>
          <w:p w14:paraId="5765EADF" w14:textId="49BE09EE" w:rsidR="00A478DE" w:rsidRDefault="00A478DE" w:rsidP="00162941">
            <w:r>
              <w:t>Paul</w:t>
            </w:r>
          </w:p>
        </w:tc>
        <w:tc>
          <w:tcPr>
            <w:tcW w:w="5304" w:type="dxa"/>
          </w:tcPr>
          <w:p w14:paraId="7BF04E91" w14:textId="5DAFDEFB" w:rsidR="00A478DE" w:rsidRDefault="00A478DE" w:rsidP="00162941">
            <w:r>
              <w:t>Datenbereich und Zielspalte bestimmen</w:t>
            </w:r>
          </w:p>
        </w:tc>
      </w:tr>
      <w:tr w:rsidR="00A478DE" w14:paraId="36225438" w14:textId="77777777" w:rsidTr="003C2982">
        <w:tc>
          <w:tcPr>
            <w:tcW w:w="1384" w:type="dxa"/>
          </w:tcPr>
          <w:p w14:paraId="0CD0627C" w14:textId="738CDFBF" w:rsidR="00A478DE" w:rsidRDefault="00A478DE" w:rsidP="00162941">
            <w:r>
              <w:t>F.203</w:t>
            </w:r>
          </w:p>
        </w:tc>
        <w:tc>
          <w:tcPr>
            <w:tcW w:w="1475" w:type="dxa"/>
          </w:tcPr>
          <w:p w14:paraId="315EF2C9" w14:textId="0625D694" w:rsidR="00A478DE" w:rsidRDefault="00A478DE" w:rsidP="00162941">
            <w:r>
              <w:t>Lewis</w:t>
            </w:r>
          </w:p>
        </w:tc>
        <w:tc>
          <w:tcPr>
            <w:tcW w:w="5304" w:type="dxa"/>
          </w:tcPr>
          <w:p w14:paraId="2294C44A" w14:textId="4FD20ECC" w:rsidR="00A478DE" w:rsidRDefault="00A478DE" w:rsidP="00162941">
            <w:r>
              <w:t>CSV Daten in internes Datenformat umwandeln</w:t>
            </w:r>
          </w:p>
        </w:tc>
      </w:tr>
      <w:tr w:rsidR="00A478DE" w14:paraId="50BAECDB" w14:textId="77777777" w:rsidTr="003C2982">
        <w:tc>
          <w:tcPr>
            <w:tcW w:w="1384" w:type="dxa"/>
          </w:tcPr>
          <w:p w14:paraId="4217DF85" w14:textId="49434FFA" w:rsidR="00A478DE" w:rsidRDefault="00A478DE" w:rsidP="00162941">
            <w:r>
              <w:t>F.204</w:t>
            </w:r>
          </w:p>
        </w:tc>
        <w:tc>
          <w:tcPr>
            <w:tcW w:w="1475" w:type="dxa"/>
          </w:tcPr>
          <w:p w14:paraId="28E6BCEC" w14:textId="12F77314" w:rsidR="00A478DE" w:rsidRDefault="00A478DE" w:rsidP="00162941">
            <w:r>
              <w:t>Lewis</w:t>
            </w:r>
          </w:p>
        </w:tc>
        <w:tc>
          <w:tcPr>
            <w:tcW w:w="5304" w:type="dxa"/>
          </w:tcPr>
          <w:p w14:paraId="36EA67C7" w14:textId="1C62C9F7" w:rsidR="00A478DE" w:rsidRDefault="00A478DE" w:rsidP="00162941">
            <w:r>
              <w:t>Ergebnis in CSV Datei ausgeben</w:t>
            </w:r>
          </w:p>
        </w:tc>
      </w:tr>
      <w:tr w:rsidR="00A478DE" w14:paraId="7047ECEC" w14:textId="77777777" w:rsidTr="003C2982">
        <w:tc>
          <w:tcPr>
            <w:tcW w:w="1384" w:type="dxa"/>
          </w:tcPr>
          <w:p w14:paraId="1C9E3F7D" w14:textId="3E2A89A6" w:rsidR="00A478DE" w:rsidRDefault="00A478DE" w:rsidP="00162941">
            <w:r>
              <w:t>F.300</w:t>
            </w:r>
          </w:p>
        </w:tc>
        <w:tc>
          <w:tcPr>
            <w:tcW w:w="1475" w:type="dxa"/>
          </w:tcPr>
          <w:p w14:paraId="7DF6698F" w14:textId="70A14457" w:rsidR="00A478DE" w:rsidRDefault="00A478DE" w:rsidP="00162941">
            <w:r>
              <w:t>Lukas</w:t>
            </w:r>
          </w:p>
        </w:tc>
        <w:tc>
          <w:tcPr>
            <w:tcW w:w="5304" w:type="dxa"/>
          </w:tcPr>
          <w:p w14:paraId="713C9A44" w14:textId="660C8C2D" w:rsidR="00A478DE" w:rsidRDefault="00A478DE" w:rsidP="00162941">
            <w:r>
              <w:t>Neuronales Netzwerk trainieren</w:t>
            </w:r>
          </w:p>
        </w:tc>
      </w:tr>
      <w:tr w:rsidR="00A478DE" w14:paraId="47D097A9" w14:textId="77777777" w:rsidTr="003C2982">
        <w:tc>
          <w:tcPr>
            <w:tcW w:w="1384" w:type="dxa"/>
          </w:tcPr>
          <w:p w14:paraId="12590A48" w14:textId="70596D63" w:rsidR="00A478DE" w:rsidRDefault="00A478DE" w:rsidP="00162941">
            <w:r>
              <w:t>F.400</w:t>
            </w:r>
          </w:p>
        </w:tc>
        <w:tc>
          <w:tcPr>
            <w:tcW w:w="1475" w:type="dxa"/>
          </w:tcPr>
          <w:p w14:paraId="7CEC1909" w14:textId="5C40BF8B" w:rsidR="00A478DE" w:rsidRDefault="00A478DE" w:rsidP="00162941">
            <w:r>
              <w:t>Lukas</w:t>
            </w:r>
          </w:p>
        </w:tc>
        <w:tc>
          <w:tcPr>
            <w:tcW w:w="5304" w:type="dxa"/>
          </w:tcPr>
          <w:p w14:paraId="088966E8" w14:textId="02E77B42" w:rsidR="00A478DE" w:rsidRDefault="00A478DE" w:rsidP="00162941">
            <w:r>
              <w:t>Neuronales Netzwerk testen</w:t>
            </w:r>
          </w:p>
        </w:tc>
      </w:tr>
      <w:tr w:rsidR="00A478DE" w14:paraId="32510E69" w14:textId="77777777" w:rsidTr="003C2982">
        <w:tc>
          <w:tcPr>
            <w:tcW w:w="1384" w:type="dxa"/>
          </w:tcPr>
          <w:p w14:paraId="22A7DFD9" w14:textId="6E502C94" w:rsidR="00A478DE" w:rsidRDefault="00A478DE" w:rsidP="00162941">
            <w:r>
              <w:t>F.401</w:t>
            </w:r>
          </w:p>
        </w:tc>
        <w:tc>
          <w:tcPr>
            <w:tcW w:w="1475" w:type="dxa"/>
          </w:tcPr>
          <w:p w14:paraId="1D4347F9" w14:textId="45C586F6" w:rsidR="00A478DE" w:rsidRDefault="00A478DE" w:rsidP="00162941">
            <w:r>
              <w:t>Lukas</w:t>
            </w:r>
          </w:p>
        </w:tc>
        <w:tc>
          <w:tcPr>
            <w:tcW w:w="5304" w:type="dxa"/>
          </w:tcPr>
          <w:p w14:paraId="392CE184" w14:textId="1A11AC83" w:rsidR="00A478DE" w:rsidRDefault="00A478DE" w:rsidP="00162941">
            <w:r>
              <w:t>Ergebnis-Sicherheit bestimmen</w:t>
            </w:r>
          </w:p>
        </w:tc>
      </w:tr>
      <w:tr w:rsidR="00A478DE" w14:paraId="5A50B36C" w14:textId="77777777" w:rsidTr="003C2982">
        <w:tc>
          <w:tcPr>
            <w:tcW w:w="1384" w:type="dxa"/>
          </w:tcPr>
          <w:p w14:paraId="5E44D54E" w14:textId="6A5DE763" w:rsidR="00A478DE" w:rsidRDefault="00A478DE" w:rsidP="00162941">
            <w:r>
              <w:t>F.402</w:t>
            </w:r>
          </w:p>
        </w:tc>
        <w:tc>
          <w:tcPr>
            <w:tcW w:w="1475" w:type="dxa"/>
          </w:tcPr>
          <w:p w14:paraId="11B7F9F0" w14:textId="000A327A" w:rsidR="00A478DE" w:rsidRDefault="00A478DE" w:rsidP="00162941">
            <w:r>
              <w:t>Lukas</w:t>
            </w:r>
          </w:p>
        </w:tc>
        <w:tc>
          <w:tcPr>
            <w:tcW w:w="5304" w:type="dxa"/>
          </w:tcPr>
          <w:p w14:paraId="59FC358B" w14:textId="24259F84" w:rsidR="00A478DE" w:rsidRDefault="00A478DE" w:rsidP="00162941">
            <w:r>
              <w:t>Neuronales Netzwerk speichern</w:t>
            </w:r>
          </w:p>
        </w:tc>
      </w:tr>
      <w:tr w:rsidR="00A478DE" w14:paraId="6CC7DB8E" w14:textId="77777777" w:rsidTr="003C2982">
        <w:tc>
          <w:tcPr>
            <w:tcW w:w="1384" w:type="dxa"/>
          </w:tcPr>
          <w:p w14:paraId="28571B44" w14:textId="3FB809DD" w:rsidR="00A478DE" w:rsidRDefault="00A478DE" w:rsidP="00162941">
            <w:r>
              <w:t>F.500</w:t>
            </w:r>
          </w:p>
        </w:tc>
        <w:tc>
          <w:tcPr>
            <w:tcW w:w="1475" w:type="dxa"/>
          </w:tcPr>
          <w:p w14:paraId="30BDD69F" w14:textId="77437F2C" w:rsidR="00A478DE" w:rsidRDefault="00A478DE" w:rsidP="00162941">
            <w:r>
              <w:t>Lukas</w:t>
            </w:r>
          </w:p>
        </w:tc>
        <w:tc>
          <w:tcPr>
            <w:tcW w:w="5304" w:type="dxa"/>
          </w:tcPr>
          <w:p w14:paraId="7DDF6035" w14:textId="6685EDC6" w:rsidR="00A478DE" w:rsidRDefault="00A478DE" w:rsidP="00162941">
            <w:r>
              <w:t>Neuronales Netzwerk einsetzen</w:t>
            </w:r>
          </w:p>
        </w:tc>
      </w:tr>
      <w:tr w:rsidR="00A478DE" w14:paraId="0D593DF8" w14:textId="77777777" w:rsidTr="003C2982">
        <w:tc>
          <w:tcPr>
            <w:tcW w:w="1384" w:type="dxa"/>
          </w:tcPr>
          <w:p w14:paraId="681BC41C" w14:textId="4FB86CAE" w:rsidR="00A478DE" w:rsidRDefault="00A478DE" w:rsidP="00162941">
            <w:r>
              <w:t>F.5z1</w:t>
            </w:r>
          </w:p>
        </w:tc>
        <w:tc>
          <w:tcPr>
            <w:tcW w:w="1475" w:type="dxa"/>
          </w:tcPr>
          <w:p w14:paraId="0C3F49AE" w14:textId="751C4215" w:rsidR="00A478DE" w:rsidRDefault="00A478DE" w:rsidP="00162941">
            <w:r>
              <w:t>Paul</w:t>
            </w:r>
          </w:p>
        </w:tc>
        <w:tc>
          <w:tcPr>
            <w:tcW w:w="5304" w:type="dxa"/>
          </w:tcPr>
          <w:p w14:paraId="72FA5413" w14:textId="7DAB94F5" w:rsidR="00A478DE" w:rsidRDefault="00A478DE" w:rsidP="00162941">
            <w:r>
              <w:t>Ergebnis auf dem Bildschirm ausgeben</w:t>
            </w:r>
          </w:p>
        </w:tc>
      </w:tr>
      <w:tr w:rsidR="00A478DE" w14:paraId="58BC0E0E" w14:textId="77777777" w:rsidTr="003C2982">
        <w:tc>
          <w:tcPr>
            <w:tcW w:w="1384" w:type="dxa"/>
          </w:tcPr>
          <w:p w14:paraId="680E79F9" w14:textId="32DC62AE" w:rsidR="00A478DE" w:rsidRDefault="00A478DE" w:rsidP="00162941">
            <w:r>
              <w:t>F.600</w:t>
            </w:r>
          </w:p>
        </w:tc>
        <w:tc>
          <w:tcPr>
            <w:tcW w:w="1475" w:type="dxa"/>
          </w:tcPr>
          <w:p w14:paraId="0E6A3F12" w14:textId="63D295D2" w:rsidR="00A478DE" w:rsidRDefault="00A478DE" w:rsidP="00162941">
            <w:r>
              <w:t>Paul</w:t>
            </w:r>
          </w:p>
        </w:tc>
        <w:tc>
          <w:tcPr>
            <w:tcW w:w="5304" w:type="dxa"/>
          </w:tcPr>
          <w:p w14:paraId="1D024173" w14:textId="07FEE410" w:rsidR="00A478DE" w:rsidRDefault="00A478DE" w:rsidP="00162941">
            <w:r>
              <w:t>Ergebnis Auswerten</w:t>
            </w:r>
          </w:p>
        </w:tc>
      </w:tr>
      <w:tr w:rsidR="00A478DE" w14:paraId="35CF9440" w14:textId="77777777" w:rsidTr="003C2982">
        <w:tc>
          <w:tcPr>
            <w:tcW w:w="1384" w:type="dxa"/>
          </w:tcPr>
          <w:p w14:paraId="6F547624" w14:textId="2027EC69" w:rsidR="00A478DE" w:rsidRDefault="00A478DE" w:rsidP="00162941">
            <w:r>
              <w:t>F.601</w:t>
            </w:r>
          </w:p>
        </w:tc>
        <w:tc>
          <w:tcPr>
            <w:tcW w:w="1475" w:type="dxa"/>
          </w:tcPr>
          <w:p w14:paraId="1645405C" w14:textId="59CE27A8" w:rsidR="00A478DE" w:rsidRDefault="00A478DE" w:rsidP="00162941">
            <w:r>
              <w:t>Paul</w:t>
            </w:r>
          </w:p>
        </w:tc>
        <w:tc>
          <w:tcPr>
            <w:tcW w:w="5304" w:type="dxa"/>
          </w:tcPr>
          <w:p w14:paraId="79C2D7DE" w14:textId="41FF9C24" w:rsidR="00A478DE" w:rsidRDefault="00A478DE" w:rsidP="00162941">
            <w:r>
              <w:t>Auswertung für binäre Klassifikation</w:t>
            </w:r>
          </w:p>
        </w:tc>
      </w:tr>
      <w:tr w:rsidR="00A478DE" w14:paraId="512D5F08" w14:textId="77777777" w:rsidTr="003C2982">
        <w:tc>
          <w:tcPr>
            <w:tcW w:w="1384" w:type="dxa"/>
          </w:tcPr>
          <w:p w14:paraId="24BF6A5D" w14:textId="546CED8A" w:rsidR="00A478DE" w:rsidRDefault="00A478DE" w:rsidP="00162941">
            <w:r>
              <w:t>F.602</w:t>
            </w:r>
          </w:p>
        </w:tc>
        <w:tc>
          <w:tcPr>
            <w:tcW w:w="1475" w:type="dxa"/>
          </w:tcPr>
          <w:p w14:paraId="5E604926" w14:textId="32DE272A" w:rsidR="00A478DE" w:rsidRDefault="00A478DE" w:rsidP="00162941">
            <w:r>
              <w:t>Paul</w:t>
            </w:r>
          </w:p>
        </w:tc>
        <w:tc>
          <w:tcPr>
            <w:tcW w:w="5304" w:type="dxa"/>
          </w:tcPr>
          <w:p w14:paraId="2EE32F11" w14:textId="4804636F" w:rsidR="00A478DE" w:rsidRDefault="00A478DE" w:rsidP="00162941">
            <w:r>
              <w:t>Auswertung für „multiclass“ Klassifikation</w:t>
            </w:r>
          </w:p>
        </w:tc>
      </w:tr>
    </w:tbl>
    <w:p w14:paraId="66400241" w14:textId="77777777" w:rsidR="00CA2BBA" w:rsidRDefault="00453969" w:rsidP="00453969">
      <w:pPr>
        <w:pStyle w:val="berschrift1"/>
      </w:pPr>
      <w:bookmarkStart w:id="3" w:name="__RefHeading__155_1056094591"/>
      <w:bookmarkStart w:id="4" w:name="__RefHeading__157_1056094591"/>
      <w:bookmarkStart w:id="5" w:name="__RefHeading__159_1056094591"/>
      <w:bookmarkStart w:id="6" w:name="__RefHeading__161_1056094591"/>
      <w:bookmarkStart w:id="7" w:name="_Toc5699679"/>
      <w:bookmarkEnd w:id="3"/>
      <w:bookmarkEnd w:id="4"/>
      <w:bookmarkEnd w:id="5"/>
      <w:bookmarkEnd w:id="6"/>
      <w:r>
        <w:lastRenderedPageBreak/>
        <w:t>Anforderungen an Ihr System</w:t>
      </w:r>
      <w:bookmarkEnd w:id="7"/>
    </w:p>
    <w:p w14:paraId="40A35A38" w14:textId="77777777" w:rsidR="00453969" w:rsidRDefault="00453969" w:rsidP="00453969">
      <w:pPr>
        <w:pStyle w:val="berschrift2"/>
      </w:pPr>
      <w:bookmarkStart w:id="8" w:name="_Toc5699680"/>
      <w:r>
        <w:t>Use-Cases</w:t>
      </w:r>
      <w:bookmarkEnd w:id="8"/>
    </w:p>
    <w:p w14:paraId="098344D0" w14:textId="77777777" w:rsidR="008B0B20" w:rsidRDefault="00D85459" w:rsidP="008B0B20">
      <w:pPr>
        <w:keepNext/>
      </w:pPr>
      <w:r>
        <w:rPr>
          <w:noProof/>
        </w:rPr>
        <w:drawing>
          <wp:inline distT="0" distB="0" distL="0" distR="0" wp14:anchorId="67EC94B2" wp14:editId="5528F797">
            <wp:extent cx="5586884" cy="5349405"/>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8870" cy="5360881"/>
                    </a:xfrm>
                    <a:prstGeom prst="rect">
                      <a:avLst/>
                    </a:prstGeom>
                    <a:noFill/>
                    <a:ln>
                      <a:noFill/>
                    </a:ln>
                  </pic:spPr>
                </pic:pic>
              </a:graphicData>
            </a:graphic>
          </wp:inline>
        </w:drawing>
      </w:r>
    </w:p>
    <w:p w14:paraId="4A345799" w14:textId="3ACEEE76" w:rsidR="00D85459" w:rsidRDefault="008B0B20" w:rsidP="008B0B20">
      <w:pPr>
        <w:pStyle w:val="Beschriftung"/>
      </w:pPr>
      <w:r>
        <w:t xml:space="preserve">Abbildung </w:t>
      </w:r>
      <w:r w:rsidR="001035A7">
        <w:fldChar w:fldCharType="begin"/>
      </w:r>
      <w:r w:rsidR="001035A7">
        <w:instrText xml:space="preserve"> SEQ Abbildung \* ARABIC </w:instrText>
      </w:r>
      <w:r w:rsidR="001035A7">
        <w:fldChar w:fldCharType="separate"/>
      </w:r>
      <w:r w:rsidR="006F56DE">
        <w:rPr>
          <w:noProof/>
        </w:rPr>
        <w:t>1</w:t>
      </w:r>
      <w:r w:rsidR="001035A7">
        <w:rPr>
          <w:noProof/>
        </w:rPr>
        <w:fldChar w:fldCharType="end"/>
      </w:r>
      <w:r>
        <w:t xml:space="preserve"> Use-Case-Diagramm</w:t>
      </w:r>
    </w:p>
    <w:p w14:paraId="6B9C7A28" w14:textId="4E7838FC" w:rsidR="004C4A24" w:rsidRDefault="008B0B20" w:rsidP="008B0B20">
      <w:pPr>
        <w:pStyle w:val="berschrift2"/>
      </w:pPr>
      <w:r>
        <w:lastRenderedPageBreak/>
        <w:t>Aktivitätendiagramm</w:t>
      </w:r>
    </w:p>
    <w:p w14:paraId="71FE8273" w14:textId="77777777" w:rsidR="008B0B20" w:rsidRDefault="008B0B20" w:rsidP="008B0B20">
      <w:pPr>
        <w:keepNext/>
      </w:pPr>
      <w:r>
        <w:rPr>
          <w:noProof/>
        </w:rPr>
        <w:drawing>
          <wp:inline distT="0" distB="0" distL="0" distR="0" wp14:anchorId="6A2C20C1" wp14:editId="78229E5C">
            <wp:extent cx="5796280" cy="678878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6280" cy="6788785"/>
                    </a:xfrm>
                    <a:prstGeom prst="rect">
                      <a:avLst/>
                    </a:prstGeom>
                    <a:noFill/>
                    <a:ln>
                      <a:noFill/>
                    </a:ln>
                  </pic:spPr>
                </pic:pic>
              </a:graphicData>
            </a:graphic>
          </wp:inline>
        </w:drawing>
      </w:r>
    </w:p>
    <w:p w14:paraId="752F0425" w14:textId="7F6B7647" w:rsidR="008B0B20" w:rsidRPr="008B0B20" w:rsidRDefault="008B0B20" w:rsidP="008B0B20">
      <w:pPr>
        <w:pStyle w:val="Beschriftung"/>
      </w:pPr>
      <w:r>
        <w:t xml:space="preserve">Abbildung </w:t>
      </w:r>
      <w:r w:rsidR="001035A7">
        <w:fldChar w:fldCharType="begin"/>
      </w:r>
      <w:r w:rsidR="001035A7">
        <w:instrText xml:space="preserve"> SEQ Abbildung \* ARABIC </w:instrText>
      </w:r>
      <w:r w:rsidR="001035A7">
        <w:fldChar w:fldCharType="separate"/>
      </w:r>
      <w:r w:rsidR="006F56DE">
        <w:rPr>
          <w:noProof/>
        </w:rPr>
        <w:t>2</w:t>
      </w:r>
      <w:r w:rsidR="001035A7">
        <w:rPr>
          <w:noProof/>
        </w:rPr>
        <w:fldChar w:fldCharType="end"/>
      </w:r>
      <w:r>
        <w:t xml:space="preserve"> Aktivitätendiagramm</w:t>
      </w:r>
    </w:p>
    <w:p w14:paraId="457D1A97" w14:textId="77777777" w:rsidR="00F57F63" w:rsidRDefault="00F57F63" w:rsidP="00F57F63">
      <w:pPr>
        <w:pStyle w:val="berschrift2"/>
      </w:pPr>
      <w:r>
        <w:lastRenderedPageBreak/>
        <w:t>Risiken</w:t>
      </w:r>
    </w:p>
    <w:p w14:paraId="0BF42174" w14:textId="48C01BD2" w:rsidR="00F57F63" w:rsidRDefault="00044006" w:rsidP="00F57F63">
      <w:r>
        <w:t>Risiken:</w:t>
      </w:r>
    </w:p>
    <w:p w14:paraId="37D08B29" w14:textId="6210FE40" w:rsidR="00044006" w:rsidRPr="00044006" w:rsidRDefault="00044006" w:rsidP="00044006">
      <w:pPr>
        <w:pStyle w:val="Listenabsatz"/>
        <w:numPr>
          <w:ilvl w:val="0"/>
          <w:numId w:val="40"/>
        </w:numPr>
      </w:pPr>
      <w:r w:rsidRPr="00044006">
        <w:t>Während Phase 2 und 3 auftauchende Komponentenübergreifende Änderungen am Projekt</w:t>
      </w:r>
    </w:p>
    <w:p w14:paraId="40F6D942" w14:textId="6F34898A" w:rsidR="00044006" w:rsidRDefault="00044006" w:rsidP="00044006">
      <w:pPr>
        <w:pStyle w:val="Listenabsatz"/>
        <w:numPr>
          <w:ilvl w:val="0"/>
          <w:numId w:val="40"/>
        </w:numPr>
      </w:pPr>
      <w:r>
        <w:t xml:space="preserve">Erstes Projekt dieser Größe </w:t>
      </w:r>
    </w:p>
    <w:p w14:paraId="4D8D5510" w14:textId="7FD650A6" w:rsidR="00044006" w:rsidRDefault="00044006" w:rsidP="00044006">
      <w:pPr>
        <w:pStyle w:val="Listenabsatz"/>
        <w:numPr>
          <w:ilvl w:val="0"/>
          <w:numId w:val="40"/>
        </w:numPr>
      </w:pPr>
      <w:r>
        <w:t>Fehlende Erfahrung mit externer Schnittstelle ML.NET und WPF</w:t>
      </w:r>
    </w:p>
    <w:p w14:paraId="5BE0F96C" w14:textId="24E42C9E" w:rsidR="00044006" w:rsidRDefault="00044006" w:rsidP="00044006">
      <w:pPr>
        <w:pStyle w:val="Listenabsatz"/>
        <w:numPr>
          <w:ilvl w:val="0"/>
          <w:numId w:val="40"/>
        </w:numPr>
      </w:pPr>
      <w:r>
        <w:t>Nicht alle Projektmitarbeiter führen das Projekt bis zum Ende</w:t>
      </w:r>
      <w:r w:rsidR="000503DF">
        <w:t xml:space="preserve"> durch</w:t>
      </w:r>
    </w:p>
    <w:p w14:paraId="609068F0" w14:textId="3B3891FB" w:rsidR="000503DF" w:rsidRDefault="000503DF" w:rsidP="00044006">
      <w:pPr>
        <w:pStyle w:val="Listenabsatz"/>
        <w:numPr>
          <w:ilvl w:val="0"/>
          <w:numId w:val="40"/>
        </w:numPr>
      </w:pPr>
      <w:r>
        <w:t>Nichteinhaltung von Terminen</w:t>
      </w:r>
    </w:p>
    <w:p w14:paraId="044513B1" w14:textId="196B8E2E" w:rsidR="000503DF" w:rsidRDefault="000503DF" w:rsidP="00044006">
      <w:pPr>
        <w:pStyle w:val="Listenabsatz"/>
        <w:numPr>
          <w:ilvl w:val="0"/>
          <w:numId w:val="40"/>
        </w:numPr>
      </w:pPr>
      <w:r>
        <w:t>Unterschiedliche Interpretationen und Wissensstände im Projekt</w:t>
      </w:r>
    </w:p>
    <w:p w14:paraId="4E3A475D" w14:textId="77777777" w:rsidR="000503DF" w:rsidRDefault="000503DF" w:rsidP="000503DF">
      <w:pPr>
        <w:pStyle w:val="Listenabsatz"/>
        <w:ind w:left="1430"/>
      </w:pPr>
    </w:p>
    <w:p w14:paraId="31BA8CFC" w14:textId="77777777" w:rsidR="004C4A24" w:rsidRDefault="004C4A24" w:rsidP="00F57F63"/>
    <w:p w14:paraId="2FB40EB9" w14:textId="001F33EF" w:rsidR="00453969" w:rsidRDefault="00453969" w:rsidP="00453969">
      <w:pPr>
        <w:pStyle w:val="berschrift2"/>
      </w:pPr>
      <w:bookmarkStart w:id="9" w:name="_Ref5019292"/>
      <w:bookmarkStart w:id="10" w:name="_Toc5699682"/>
      <w:r>
        <w:t>GUI</w:t>
      </w:r>
      <w:bookmarkEnd w:id="9"/>
      <w:bookmarkEnd w:id="10"/>
    </w:p>
    <w:p w14:paraId="596BECEA" w14:textId="77777777" w:rsidR="007408AB" w:rsidRDefault="007408AB" w:rsidP="007408AB">
      <w:pPr>
        <w:keepNext/>
      </w:pPr>
      <w:r w:rsidRPr="007408AB">
        <w:rPr>
          <w:noProof/>
        </w:rPr>
        <w:drawing>
          <wp:inline distT="0" distB="0" distL="0" distR="0" wp14:anchorId="3D8B0B26" wp14:editId="065CB63A">
            <wp:extent cx="5796280" cy="3251835"/>
            <wp:effectExtent l="19050" t="19050" r="13970" b="2476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6280" cy="3251835"/>
                    </a:xfrm>
                    <a:prstGeom prst="rect">
                      <a:avLst/>
                    </a:prstGeom>
                    <a:ln w="9525">
                      <a:solidFill>
                        <a:schemeClr val="tx1"/>
                      </a:solidFill>
                    </a:ln>
                  </pic:spPr>
                </pic:pic>
              </a:graphicData>
            </a:graphic>
          </wp:inline>
        </w:drawing>
      </w:r>
    </w:p>
    <w:p w14:paraId="48180EF9" w14:textId="56BDB1BF" w:rsidR="007408AB" w:rsidRPr="007408AB" w:rsidRDefault="007408AB" w:rsidP="007408AB">
      <w:pPr>
        <w:pStyle w:val="Beschriftung"/>
      </w:pPr>
      <w:r>
        <w:t xml:space="preserve">Abbildung </w:t>
      </w:r>
      <w:r w:rsidR="001035A7">
        <w:fldChar w:fldCharType="begin"/>
      </w:r>
      <w:r w:rsidR="001035A7">
        <w:instrText xml:space="preserve"> SEQ Abbildung \* ARABIC </w:instrText>
      </w:r>
      <w:r w:rsidR="001035A7">
        <w:fldChar w:fldCharType="separate"/>
      </w:r>
      <w:r w:rsidR="006F56DE">
        <w:rPr>
          <w:noProof/>
        </w:rPr>
        <w:t>3</w:t>
      </w:r>
      <w:r w:rsidR="001035A7">
        <w:rPr>
          <w:noProof/>
        </w:rPr>
        <w:fldChar w:fldCharType="end"/>
      </w:r>
      <w:r>
        <w:t>: Homescreen, wenn noch kein Modell trainiert oder geladen ist</w:t>
      </w:r>
    </w:p>
    <w:p w14:paraId="71F10B82" w14:textId="6A47DB54" w:rsidR="007408AB" w:rsidRPr="007408AB" w:rsidRDefault="007408AB" w:rsidP="007408AB"/>
    <w:p w14:paraId="59D6FBA7" w14:textId="6997236E" w:rsidR="00BC47F8" w:rsidRDefault="00BB39C3" w:rsidP="00BC47F8">
      <w:pPr>
        <w:keepNext/>
      </w:pPr>
      <w:r w:rsidRPr="00BB39C3">
        <w:rPr>
          <w:noProof/>
        </w:rPr>
        <w:lastRenderedPageBreak/>
        <w:drawing>
          <wp:inline distT="0" distB="0" distL="0" distR="0" wp14:anchorId="6637346F" wp14:editId="7D6C5CA9">
            <wp:extent cx="5796280" cy="3247390"/>
            <wp:effectExtent l="19050" t="19050" r="13970" b="1016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6280" cy="3247390"/>
                    </a:xfrm>
                    <a:prstGeom prst="rect">
                      <a:avLst/>
                    </a:prstGeom>
                    <a:ln w="9525">
                      <a:solidFill>
                        <a:schemeClr val="tx1"/>
                      </a:solidFill>
                    </a:ln>
                  </pic:spPr>
                </pic:pic>
              </a:graphicData>
            </a:graphic>
          </wp:inline>
        </w:drawing>
      </w:r>
    </w:p>
    <w:p w14:paraId="042F6961" w14:textId="6EE055C1" w:rsidR="007408AB" w:rsidRDefault="00BC47F8" w:rsidP="00BC47F8">
      <w:pPr>
        <w:pStyle w:val="Beschriftung"/>
      </w:pPr>
      <w:r>
        <w:t xml:space="preserve">Abbildung </w:t>
      </w:r>
      <w:r w:rsidR="001035A7">
        <w:fldChar w:fldCharType="begin"/>
      </w:r>
      <w:r w:rsidR="001035A7">
        <w:instrText xml:space="preserve"> SEQ Abbildung \* ARABIC </w:instrText>
      </w:r>
      <w:r w:rsidR="001035A7">
        <w:fldChar w:fldCharType="separate"/>
      </w:r>
      <w:r w:rsidR="006F56DE">
        <w:rPr>
          <w:noProof/>
        </w:rPr>
        <w:t>4</w:t>
      </w:r>
      <w:r w:rsidR="001035A7">
        <w:rPr>
          <w:noProof/>
        </w:rPr>
        <w:fldChar w:fldCharType="end"/>
      </w:r>
      <w:r>
        <w:t xml:space="preserve">: </w:t>
      </w:r>
      <w:r w:rsidR="007408AB">
        <w:t>Homescreen</w:t>
      </w:r>
      <w:r>
        <w:t>, nachdem ein Model geladen</w:t>
      </w:r>
      <w:r w:rsidR="007408AB">
        <w:t xml:space="preserve"> oder trainiert wurde</w:t>
      </w:r>
    </w:p>
    <w:p w14:paraId="373F7E50" w14:textId="77777777" w:rsidR="007408AB" w:rsidRDefault="007408AB" w:rsidP="007408AB">
      <w:pPr>
        <w:pStyle w:val="Beschriftung"/>
        <w:keepNext/>
      </w:pPr>
      <w:r w:rsidRPr="007408AB">
        <w:rPr>
          <w:noProof/>
        </w:rPr>
        <w:drawing>
          <wp:inline distT="0" distB="0" distL="0" distR="0" wp14:anchorId="365B4611" wp14:editId="2F32CAFB">
            <wp:extent cx="5796280" cy="3265805"/>
            <wp:effectExtent l="19050" t="19050" r="13970" b="1079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6280" cy="3265805"/>
                    </a:xfrm>
                    <a:prstGeom prst="rect">
                      <a:avLst/>
                    </a:prstGeom>
                    <a:ln w="9525">
                      <a:solidFill>
                        <a:schemeClr val="tx1"/>
                      </a:solidFill>
                    </a:ln>
                  </pic:spPr>
                </pic:pic>
              </a:graphicData>
            </a:graphic>
          </wp:inline>
        </w:drawing>
      </w:r>
    </w:p>
    <w:p w14:paraId="198CFB78" w14:textId="5652AD9A" w:rsidR="00ED4748" w:rsidRDefault="007408AB" w:rsidP="007408AB">
      <w:pPr>
        <w:pStyle w:val="Beschriftung"/>
      </w:pPr>
      <w:r>
        <w:t xml:space="preserve">Abbildung </w:t>
      </w:r>
      <w:r w:rsidR="001035A7">
        <w:fldChar w:fldCharType="begin"/>
      </w:r>
      <w:r w:rsidR="001035A7">
        <w:instrText xml:space="preserve"> SEQ Abbildung \* ARABIC </w:instrText>
      </w:r>
      <w:r w:rsidR="001035A7">
        <w:fldChar w:fldCharType="separate"/>
      </w:r>
      <w:r w:rsidR="006F56DE">
        <w:rPr>
          <w:noProof/>
        </w:rPr>
        <w:t>5</w:t>
      </w:r>
      <w:r w:rsidR="001035A7">
        <w:rPr>
          <w:noProof/>
        </w:rPr>
        <w:fldChar w:fldCharType="end"/>
      </w:r>
      <w:r>
        <w:t>: Ergebnisanzeige nach dem Trainieren des ML Modells, z.B</w:t>
      </w:r>
      <w:r w:rsidR="00BB39C3">
        <w:t>. auch</w:t>
      </w:r>
      <w:r>
        <w:t xml:space="preserve"> durch Verwechslungsmatrix</w:t>
      </w:r>
    </w:p>
    <w:p w14:paraId="5B2DCADB" w14:textId="77777777" w:rsidR="00BC47F8" w:rsidRDefault="00ED4748" w:rsidP="00BC47F8">
      <w:pPr>
        <w:keepNext/>
      </w:pPr>
      <w:r w:rsidRPr="00ED4748">
        <w:rPr>
          <w:noProof/>
        </w:rPr>
        <w:lastRenderedPageBreak/>
        <w:drawing>
          <wp:inline distT="0" distB="0" distL="0" distR="0" wp14:anchorId="31874F63" wp14:editId="7B833128">
            <wp:extent cx="5796280" cy="3237230"/>
            <wp:effectExtent l="19050" t="19050" r="13970" b="203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96280" cy="3237230"/>
                    </a:xfrm>
                    <a:prstGeom prst="rect">
                      <a:avLst/>
                    </a:prstGeom>
                    <a:ln w="9525">
                      <a:solidFill>
                        <a:schemeClr val="tx1"/>
                      </a:solidFill>
                    </a:ln>
                  </pic:spPr>
                </pic:pic>
              </a:graphicData>
            </a:graphic>
          </wp:inline>
        </w:drawing>
      </w:r>
    </w:p>
    <w:p w14:paraId="4445B3C1" w14:textId="5846EF47" w:rsidR="00ED4748" w:rsidRDefault="00BC47F8" w:rsidP="00BC47F8">
      <w:pPr>
        <w:pStyle w:val="Beschriftung"/>
      </w:pPr>
      <w:r>
        <w:t xml:space="preserve">Abbildung </w:t>
      </w:r>
      <w:r w:rsidR="001035A7">
        <w:fldChar w:fldCharType="begin"/>
      </w:r>
      <w:r w:rsidR="001035A7">
        <w:instrText xml:space="preserve"> SEQ Abbildung \* ARABIC </w:instrText>
      </w:r>
      <w:r w:rsidR="001035A7">
        <w:fldChar w:fldCharType="separate"/>
      </w:r>
      <w:r w:rsidR="006F56DE">
        <w:rPr>
          <w:noProof/>
        </w:rPr>
        <w:t>6</w:t>
      </w:r>
      <w:r w:rsidR="001035A7">
        <w:rPr>
          <w:noProof/>
        </w:rPr>
        <w:fldChar w:fldCharType="end"/>
      </w:r>
      <w:r>
        <w:t>: Festlegen der Eingabespalten</w:t>
      </w:r>
      <w:r w:rsidR="007408AB">
        <w:t xml:space="preserve">, für Training und Verwendung des Modells </w:t>
      </w:r>
    </w:p>
    <w:p w14:paraId="087E6055" w14:textId="77777777" w:rsidR="00BC47F8" w:rsidRDefault="002C58CA" w:rsidP="00BC47F8">
      <w:pPr>
        <w:keepNext/>
      </w:pPr>
      <w:r w:rsidRPr="002C58CA">
        <w:rPr>
          <w:noProof/>
        </w:rPr>
        <w:drawing>
          <wp:inline distT="0" distB="0" distL="0" distR="0" wp14:anchorId="4CCDD4A1" wp14:editId="73810322">
            <wp:extent cx="5796280" cy="3267075"/>
            <wp:effectExtent l="19050" t="19050" r="13970" b="285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96280" cy="3267075"/>
                    </a:xfrm>
                    <a:prstGeom prst="rect">
                      <a:avLst/>
                    </a:prstGeom>
                    <a:ln w="9525">
                      <a:solidFill>
                        <a:schemeClr val="tx1"/>
                      </a:solidFill>
                    </a:ln>
                  </pic:spPr>
                </pic:pic>
              </a:graphicData>
            </a:graphic>
          </wp:inline>
        </w:drawing>
      </w:r>
    </w:p>
    <w:p w14:paraId="44A6E194" w14:textId="2D814C21" w:rsidR="002C58CA" w:rsidRDefault="00BC47F8" w:rsidP="00BC47F8">
      <w:pPr>
        <w:pStyle w:val="Beschriftung"/>
      </w:pPr>
      <w:r>
        <w:t xml:space="preserve">Abbildung </w:t>
      </w:r>
      <w:r w:rsidR="001035A7">
        <w:fldChar w:fldCharType="begin"/>
      </w:r>
      <w:r w:rsidR="001035A7">
        <w:instrText xml:space="preserve"> SEQ Abbildung \* ARABIC </w:instrText>
      </w:r>
      <w:r w:rsidR="001035A7">
        <w:fldChar w:fldCharType="separate"/>
      </w:r>
      <w:r w:rsidR="006F56DE">
        <w:rPr>
          <w:noProof/>
        </w:rPr>
        <w:t>7</w:t>
      </w:r>
      <w:r w:rsidR="001035A7">
        <w:rPr>
          <w:noProof/>
        </w:rPr>
        <w:fldChar w:fldCharType="end"/>
      </w:r>
      <w:r>
        <w:t>: Festlegen in welchem Typ die Daten in de</w:t>
      </w:r>
      <w:r w:rsidR="007408AB">
        <w:t>n</w:t>
      </w:r>
      <w:r>
        <w:t xml:space="preserve"> </w:t>
      </w:r>
      <w:r w:rsidR="007408AB">
        <w:t>Eingabes</w:t>
      </w:r>
      <w:r>
        <w:t>palte</w:t>
      </w:r>
      <w:r w:rsidR="007408AB">
        <w:t>n</w:t>
      </w:r>
      <w:r>
        <w:t xml:space="preserve"> vorliegen</w:t>
      </w:r>
    </w:p>
    <w:p w14:paraId="6C4EA525" w14:textId="77777777" w:rsidR="002C58CA" w:rsidRDefault="002C58CA" w:rsidP="00453969"/>
    <w:p w14:paraId="75ED682C" w14:textId="77777777" w:rsidR="00BC47F8" w:rsidRDefault="00ED4748" w:rsidP="00BC47F8">
      <w:pPr>
        <w:keepNext/>
      </w:pPr>
      <w:r w:rsidRPr="00ED4748">
        <w:rPr>
          <w:noProof/>
        </w:rPr>
        <w:lastRenderedPageBreak/>
        <w:drawing>
          <wp:inline distT="0" distB="0" distL="0" distR="0" wp14:anchorId="30CF5BF7" wp14:editId="64224B1E">
            <wp:extent cx="5796280" cy="3252470"/>
            <wp:effectExtent l="19050" t="19050" r="13970" b="2413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6280" cy="3252470"/>
                    </a:xfrm>
                    <a:prstGeom prst="rect">
                      <a:avLst/>
                    </a:prstGeom>
                    <a:ln w="9525">
                      <a:solidFill>
                        <a:schemeClr val="tx1"/>
                      </a:solidFill>
                    </a:ln>
                  </pic:spPr>
                </pic:pic>
              </a:graphicData>
            </a:graphic>
          </wp:inline>
        </w:drawing>
      </w:r>
    </w:p>
    <w:p w14:paraId="0E5D5EEA" w14:textId="3B1B00B2" w:rsidR="00ED4748" w:rsidRDefault="00BC47F8" w:rsidP="00BC47F8">
      <w:pPr>
        <w:pStyle w:val="Beschriftung"/>
      </w:pPr>
      <w:r>
        <w:t xml:space="preserve">Abbildung </w:t>
      </w:r>
      <w:r w:rsidR="001035A7">
        <w:fldChar w:fldCharType="begin"/>
      </w:r>
      <w:r w:rsidR="001035A7">
        <w:instrText xml:space="preserve"> SEQ Abbildung \* ARABIC </w:instrText>
      </w:r>
      <w:r w:rsidR="001035A7">
        <w:fldChar w:fldCharType="separate"/>
      </w:r>
      <w:r w:rsidR="006F56DE">
        <w:rPr>
          <w:noProof/>
        </w:rPr>
        <w:t>8</w:t>
      </w:r>
      <w:r w:rsidR="001035A7">
        <w:rPr>
          <w:noProof/>
        </w:rPr>
        <w:fldChar w:fldCharType="end"/>
      </w:r>
      <w:r>
        <w:t>: Vorherzusagende Spalte auswählen</w:t>
      </w:r>
    </w:p>
    <w:p w14:paraId="5723DEE0" w14:textId="68043E21" w:rsidR="00BC47F8" w:rsidRDefault="007408AB" w:rsidP="00BC47F8">
      <w:pPr>
        <w:keepNext/>
      </w:pPr>
      <w:r w:rsidRPr="007408AB">
        <w:rPr>
          <w:noProof/>
        </w:rPr>
        <w:drawing>
          <wp:inline distT="0" distB="0" distL="0" distR="0" wp14:anchorId="05D07439" wp14:editId="15DF2F5D">
            <wp:extent cx="5796280" cy="3241675"/>
            <wp:effectExtent l="19050" t="19050" r="13970" b="158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6280" cy="3241675"/>
                    </a:xfrm>
                    <a:prstGeom prst="rect">
                      <a:avLst/>
                    </a:prstGeom>
                    <a:ln w="9525">
                      <a:solidFill>
                        <a:schemeClr val="tx1"/>
                      </a:solidFill>
                    </a:ln>
                  </pic:spPr>
                </pic:pic>
              </a:graphicData>
            </a:graphic>
          </wp:inline>
        </w:drawing>
      </w:r>
    </w:p>
    <w:p w14:paraId="1CBB252C" w14:textId="7849FFA3" w:rsidR="00D354DF" w:rsidRDefault="00BC47F8" w:rsidP="00BC47F8">
      <w:pPr>
        <w:pStyle w:val="Beschriftung"/>
      </w:pPr>
      <w:r>
        <w:t xml:space="preserve">Abbildung </w:t>
      </w:r>
      <w:r w:rsidR="001035A7">
        <w:fldChar w:fldCharType="begin"/>
      </w:r>
      <w:r w:rsidR="001035A7">
        <w:instrText xml:space="preserve"> SEQ Abbildung \* ARABIC </w:instrText>
      </w:r>
      <w:r w:rsidR="001035A7">
        <w:fldChar w:fldCharType="separate"/>
      </w:r>
      <w:r w:rsidR="006F56DE">
        <w:rPr>
          <w:noProof/>
        </w:rPr>
        <w:t>9</w:t>
      </w:r>
      <w:r w:rsidR="001035A7">
        <w:rPr>
          <w:noProof/>
        </w:rPr>
        <w:fldChar w:fldCharType="end"/>
      </w:r>
      <w:r>
        <w:t>: Anhand der Daten in den Eingabespalten wurden durch das zuvor trainierte Modell bestimmt</w:t>
      </w:r>
      <w:r w:rsidR="00BB39C3">
        <w:t>, Option diese Daten zu exportieren</w:t>
      </w:r>
    </w:p>
    <w:p w14:paraId="0C1C09CF" w14:textId="1B290972" w:rsidR="00ED4748" w:rsidRPr="00453969" w:rsidRDefault="00ED4748" w:rsidP="00453969"/>
    <w:p w14:paraId="4F8A4E9D" w14:textId="77777777" w:rsidR="00453969" w:rsidRDefault="00453969" w:rsidP="00453969">
      <w:pPr>
        <w:pStyle w:val="berschrift1"/>
      </w:pPr>
      <w:bookmarkStart w:id="11" w:name="_Toc5699683"/>
      <w:r>
        <w:lastRenderedPageBreak/>
        <w:t>Realisierung</w:t>
      </w:r>
      <w:bookmarkEnd w:id="11"/>
    </w:p>
    <w:p w14:paraId="07F6BE25" w14:textId="0ADB4164" w:rsidR="00453969" w:rsidRDefault="00453969" w:rsidP="00453969">
      <w:pPr>
        <w:pStyle w:val="berschrift2"/>
      </w:pPr>
      <w:bookmarkStart w:id="12" w:name="_Toc5699684"/>
      <w:r>
        <w:t>Allgemeines</w:t>
      </w:r>
      <w:bookmarkEnd w:id="12"/>
    </w:p>
    <w:p w14:paraId="46455237" w14:textId="77777777" w:rsidR="000503DF" w:rsidRDefault="000503DF" w:rsidP="00E23DBC"/>
    <w:p w14:paraId="02E9C2EE" w14:textId="459AD956" w:rsidR="00E23DBC" w:rsidRPr="00E23DBC" w:rsidRDefault="000503DF" w:rsidP="00E23DBC">
      <w:r>
        <w:t>Das Projekt wurde Mithilfe des Use-Case-Diagramms in unterschiedliche Komponenten aufgeteilt. Zu beachten ist, dass die Programmlogik größtenteils in der GUI enthalten ist. Aus dem Kompentendiagramm wurde anschließend das Klassendiagramm abgeleitet.</w:t>
      </w:r>
    </w:p>
    <w:p w14:paraId="0F6507FF" w14:textId="77777777" w:rsidR="00E23DBC" w:rsidRDefault="00E23DBC" w:rsidP="00E23DBC">
      <w:pPr>
        <w:keepNext/>
      </w:pPr>
      <w:r>
        <w:rPr>
          <w:noProof/>
        </w:rPr>
        <w:drawing>
          <wp:inline distT="0" distB="0" distL="0" distR="0" wp14:anchorId="3C3A7D81" wp14:editId="4A283D46">
            <wp:extent cx="5199321" cy="5812212"/>
            <wp:effectExtent l="0" t="0" r="190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5403" cy="5819011"/>
                    </a:xfrm>
                    <a:prstGeom prst="rect">
                      <a:avLst/>
                    </a:prstGeom>
                    <a:noFill/>
                    <a:ln>
                      <a:noFill/>
                    </a:ln>
                  </pic:spPr>
                </pic:pic>
              </a:graphicData>
            </a:graphic>
          </wp:inline>
        </w:drawing>
      </w:r>
    </w:p>
    <w:p w14:paraId="13BE3F21" w14:textId="788E85D8" w:rsidR="00E23DBC" w:rsidRDefault="00E23DBC" w:rsidP="00E23DBC">
      <w:pPr>
        <w:pStyle w:val="Beschriftung"/>
      </w:pPr>
      <w:r>
        <w:t xml:space="preserve">Abbildung </w:t>
      </w:r>
      <w:r w:rsidR="001035A7">
        <w:fldChar w:fldCharType="begin"/>
      </w:r>
      <w:r w:rsidR="001035A7">
        <w:instrText xml:space="preserve"> SEQ Abbildung \* ARABIC </w:instrText>
      </w:r>
      <w:r w:rsidR="001035A7">
        <w:fldChar w:fldCharType="separate"/>
      </w:r>
      <w:r w:rsidR="006F56DE">
        <w:rPr>
          <w:noProof/>
        </w:rPr>
        <w:t>10</w:t>
      </w:r>
      <w:r w:rsidR="001035A7">
        <w:rPr>
          <w:noProof/>
        </w:rPr>
        <w:fldChar w:fldCharType="end"/>
      </w:r>
      <w:r w:rsidR="00BB39C3">
        <w:rPr>
          <w:noProof/>
        </w:rPr>
        <w:t>:</w:t>
      </w:r>
      <w:r>
        <w:t xml:space="preserve"> Komponenten Diagramm</w:t>
      </w:r>
    </w:p>
    <w:p w14:paraId="26DC1E9C" w14:textId="204B6025" w:rsidR="00B631E5" w:rsidRDefault="00B631E5" w:rsidP="00B631E5"/>
    <w:p w14:paraId="06B437DF" w14:textId="422F69B7" w:rsidR="00B631E5" w:rsidRDefault="00B631E5" w:rsidP="00B631E5"/>
    <w:p w14:paraId="223D270C" w14:textId="0D54D89D" w:rsidR="000503DF" w:rsidRDefault="000503DF" w:rsidP="000503DF"/>
    <w:p w14:paraId="47E2E618" w14:textId="77777777" w:rsidR="000503DF" w:rsidRDefault="000503DF" w:rsidP="000503DF">
      <w:pPr>
        <w:keepNext/>
      </w:pPr>
      <w:r>
        <w:rPr>
          <w:noProof/>
        </w:rPr>
        <w:drawing>
          <wp:inline distT="0" distB="0" distL="0" distR="0" wp14:anchorId="7DA3CD8E" wp14:editId="0A9CEA80">
            <wp:extent cx="6185699" cy="5454502"/>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92609" cy="5460596"/>
                    </a:xfrm>
                    <a:prstGeom prst="rect">
                      <a:avLst/>
                    </a:prstGeom>
                  </pic:spPr>
                </pic:pic>
              </a:graphicData>
            </a:graphic>
          </wp:inline>
        </w:drawing>
      </w:r>
    </w:p>
    <w:p w14:paraId="0B06B1B1" w14:textId="1E1BDF08" w:rsidR="000503DF" w:rsidRPr="000503DF" w:rsidRDefault="000503DF" w:rsidP="000503DF">
      <w:pPr>
        <w:pStyle w:val="Beschriftung"/>
      </w:pPr>
      <w:r>
        <w:t xml:space="preserve">Abbildung </w:t>
      </w:r>
      <w:r w:rsidR="001035A7">
        <w:fldChar w:fldCharType="begin"/>
      </w:r>
      <w:r w:rsidR="001035A7">
        <w:instrText xml:space="preserve"> SEQ Abbildung \* ARABIC </w:instrText>
      </w:r>
      <w:r w:rsidR="001035A7">
        <w:fldChar w:fldCharType="separate"/>
      </w:r>
      <w:r w:rsidR="006F56DE">
        <w:rPr>
          <w:noProof/>
        </w:rPr>
        <w:t>11</w:t>
      </w:r>
      <w:r w:rsidR="001035A7">
        <w:rPr>
          <w:noProof/>
        </w:rPr>
        <w:fldChar w:fldCharType="end"/>
      </w:r>
      <w:r w:rsidR="00BB39C3">
        <w:rPr>
          <w:noProof/>
        </w:rPr>
        <w:t>:</w:t>
      </w:r>
      <w:r>
        <w:t xml:space="preserve"> Klassendiagramm</w:t>
      </w:r>
    </w:p>
    <w:p w14:paraId="2C9F2358" w14:textId="1EEE50A5" w:rsidR="0047201C" w:rsidRDefault="0047201C" w:rsidP="00453969"/>
    <w:p w14:paraId="379882F6" w14:textId="0D2B1E69" w:rsidR="0095271C" w:rsidRDefault="0095271C" w:rsidP="00453969"/>
    <w:p w14:paraId="4A3A6C06" w14:textId="3228EF16" w:rsidR="0095271C" w:rsidRDefault="0095271C" w:rsidP="00453969"/>
    <w:p w14:paraId="6768EE1D" w14:textId="77777777" w:rsidR="0095271C" w:rsidRDefault="0095271C" w:rsidP="00453969"/>
    <w:p w14:paraId="0C3D737B" w14:textId="7C7F341E" w:rsidR="00E1085C" w:rsidRDefault="00E1085C" w:rsidP="00E1085C">
      <w:pPr>
        <w:pStyle w:val="Beschriftung"/>
        <w:keepNext/>
      </w:pPr>
      <w:r>
        <w:lastRenderedPageBreak/>
        <w:t xml:space="preserve">Tabelle </w:t>
      </w:r>
      <w:r w:rsidR="001035A7">
        <w:fldChar w:fldCharType="begin"/>
      </w:r>
      <w:r w:rsidR="001035A7">
        <w:instrText xml:space="preserve"> SEQ Tabelle \* ARABIC </w:instrText>
      </w:r>
      <w:r w:rsidR="001035A7">
        <w:fldChar w:fldCharType="separate"/>
      </w:r>
      <w:r w:rsidR="0092469F">
        <w:rPr>
          <w:noProof/>
        </w:rPr>
        <w:t>2</w:t>
      </w:r>
      <w:r w:rsidR="001035A7">
        <w:rPr>
          <w:noProof/>
        </w:rPr>
        <w:fldChar w:fldCharType="end"/>
      </w:r>
      <w:r>
        <w:t xml:space="preserve"> Kompenenten und Zuständigkeit</w:t>
      </w:r>
    </w:p>
    <w:tbl>
      <w:tblPr>
        <w:tblStyle w:val="Tabelleprimtech"/>
        <w:tblW w:w="0" w:type="auto"/>
        <w:tblLook w:val="04A0" w:firstRow="1" w:lastRow="0" w:firstColumn="1" w:lastColumn="0" w:noHBand="0" w:noVBand="1"/>
      </w:tblPr>
      <w:tblGrid>
        <w:gridCol w:w="4634"/>
        <w:gridCol w:w="4634"/>
      </w:tblGrid>
      <w:tr w:rsidR="00E1085C" w14:paraId="4F24F982" w14:textId="77777777" w:rsidTr="0092469F">
        <w:trPr>
          <w:cnfStyle w:val="100000000000" w:firstRow="1" w:lastRow="0" w:firstColumn="0" w:lastColumn="0" w:oddVBand="0" w:evenVBand="0" w:oddHBand="0" w:evenHBand="0" w:firstRowFirstColumn="0" w:firstRowLastColumn="0" w:lastRowFirstColumn="0" w:lastRowLastColumn="0"/>
        </w:trPr>
        <w:tc>
          <w:tcPr>
            <w:tcW w:w="4634" w:type="dxa"/>
          </w:tcPr>
          <w:p w14:paraId="03C766A5" w14:textId="77E39E01" w:rsidR="00E1085C" w:rsidRDefault="00E1085C" w:rsidP="00453969">
            <w:r>
              <w:t>Komponente</w:t>
            </w:r>
          </w:p>
        </w:tc>
        <w:tc>
          <w:tcPr>
            <w:tcW w:w="4634" w:type="dxa"/>
          </w:tcPr>
          <w:p w14:paraId="13B984B6" w14:textId="568C71AA" w:rsidR="00E1085C" w:rsidRDefault="00E1085C" w:rsidP="00453969">
            <w:r>
              <w:t>Zuständigkeit</w:t>
            </w:r>
          </w:p>
        </w:tc>
      </w:tr>
      <w:tr w:rsidR="00E1085C" w14:paraId="3C326FCF" w14:textId="77777777" w:rsidTr="0092469F">
        <w:tc>
          <w:tcPr>
            <w:tcW w:w="4634" w:type="dxa"/>
          </w:tcPr>
          <w:p w14:paraId="5884BD54" w14:textId="1C71710F" w:rsidR="00E1085C" w:rsidRDefault="00E1085C" w:rsidP="00453969">
            <w:r>
              <w:t>GUI</w:t>
            </w:r>
          </w:p>
        </w:tc>
        <w:tc>
          <w:tcPr>
            <w:tcW w:w="4634" w:type="dxa"/>
          </w:tcPr>
          <w:p w14:paraId="776015D4" w14:textId="2E5BC226" w:rsidR="00E1085C" w:rsidRDefault="00E1085C" w:rsidP="00453969">
            <w:r>
              <w:t>Paul</w:t>
            </w:r>
          </w:p>
        </w:tc>
      </w:tr>
      <w:tr w:rsidR="00E1085C" w14:paraId="579B7EB0" w14:textId="77777777" w:rsidTr="0092469F">
        <w:tc>
          <w:tcPr>
            <w:tcW w:w="4634" w:type="dxa"/>
          </w:tcPr>
          <w:p w14:paraId="75F83389" w14:textId="15631F35" w:rsidR="00E1085C" w:rsidRDefault="00E1085C" w:rsidP="00453969">
            <w:r>
              <w:t>MLAdapter</w:t>
            </w:r>
          </w:p>
        </w:tc>
        <w:tc>
          <w:tcPr>
            <w:tcW w:w="4634" w:type="dxa"/>
          </w:tcPr>
          <w:p w14:paraId="4DDDF8B8" w14:textId="0656B219" w:rsidR="00E1085C" w:rsidRDefault="00E1085C" w:rsidP="00453969">
            <w:r>
              <w:t>Lukas</w:t>
            </w:r>
          </w:p>
        </w:tc>
      </w:tr>
      <w:tr w:rsidR="00E1085C" w14:paraId="14437ACD" w14:textId="77777777" w:rsidTr="0092469F">
        <w:tc>
          <w:tcPr>
            <w:tcW w:w="4634" w:type="dxa"/>
          </w:tcPr>
          <w:p w14:paraId="03580999" w14:textId="3504C108" w:rsidR="00E1085C" w:rsidRDefault="00E1085C" w:rsidP="00453969">
            <w:r>
              <w:t>DataManager</w:t>
            </w:r>
          </w:p>
        </w:tc>
        <w:tc>
          <w:tcPr>
            <w:tcW w:w="4634" w:type="dxa"/>
          </w:tcPr>
          <w:p w14:paraId="6374D605" w14:textId="43032223" w:rsidR="00E1085C" w:rsidRDefault="00E1085C" w:rsidP="00453969">
            <w:r>
              <w:t>Lewis</w:t>
            </w:r>
          </w:p>
        </w:tc>
      </w:tr>
      <w:tr w:rsidR="00E1085C" w14:paraId="54A03FD3" w14:textId="77777777" w:rsidTr="0092469F">
        <w:tc>
          <w:tcPr>
            <w:tcW w:w="4634" w:type="dxa"/>
          </w:tcPr>
          <w:p w14:paraId="2BD0A44C" w14:textId="0A303866" w:rsidR="00E1085C" w:rsidRDefault="00E1085C" w:rsidP="00453969">
            <w:r>
              <w:t>Statistics</w:t>
            </w:r>
          </w:p>
        </w:tc>
        <w:tc>
          <w:tcPr>
            <w:tcW w:w="4634" w:type="dxa"/>
          </w:tcPr>
          <w:p w14:paraId="7E3BBBCA" w14:textId="777FD230" w:rsidR="00E1085C" w:rsidRDefault="00E1085C" w:rsidP="00453969">
            <w:r>
              <w:t>Paul</w:t>
            </w:r>
          </w:p>
        </w:tc>
      </w:tr>
    </w:tbl>
    <w:p w14:paraId="38054B00" w14:textId="77777777" w:rsidR="00E1085C" w:rsidRPr="00453969" w:rsidRDefault="00E1085C" w:rsidP="00453969"/>
    <w:p w14:paraId="376831A5" w14:textId="79CE5281" w:rsidR="00453969" w:rsidRDefault="00453969" w:rsidP="00453969">
      <w:pPr>
        <w:pStyle w:val="berschrift2"/>
      </w:pPr>
      <w:bookmarkStart w:id="13" w:name="_Ref5019203"/>
      <w:bookmarkStart w:id="14" w:name="_Ref5019793"/>
      <w:bookmarkStart w:id="15" w:name="_Toc5699685"/>
      <w:r>
        <w:t>Interne Schnittstellen</w:t>
      </w:r>
      <w:bookmarkEnd w:id="13"/>
      <w:bookmarkEnd w:id="14"/>
      <w:bookmarkEnd w:id="15"/>
    </w:p>
    <w:p w14:paraId="3107ADEC" w14:textId="1F096A3C" w:rsidR="00E23DBC" w:rsidRPr="00E23DBC" w:rsidRDefault="00E23DBC" w:rsidP="00E23DBC">
      <w:r>
        <w:t>Die internen Schnittstellen wurden aus dem Klassendiagramm abgeleitet. Daraus ergeben die folgend aufgelisteten Schnittstellen.</w:t>
      </w:r>
    </w:p>
    <w:p w14:paraId="6F78885B" w14:textId="77777777" w:rsidR="005A10CE" w:rsidRDefault="005A10CE" w:rsidP="005A10CE">
      <w:pPr>
        <w:keepNext/>
      </w:pPr>
      <w:r>
        <w:rPr>
          <w:noProof/>
        </w:rPr>
        <w:drawing>
          <wp:inline distT="0" distB="0" distL="0" distR="0" wp14:anchorId="27FAD5C1" wp14:editId="5CE71F29">
            <wp:extent cx="5210175" cy="25431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175" cy="2543175"/>
                    </a:xfrm>
                    <a:prstGeom prst="rect">
                      <a:avLst/>
                    </a:prstGeom>
                  </pic:spPr>
                </pic:pic>
              </a:graphicData>
            </a:graphic>
          </wp:inline>
        </w:drawing>
      </w:r>
    </w:p>
    <w:p w14:paraId="1618FD93" w14:textId="1A418D98" w:rsidR="005A10CE" w:rsidRDefault="005A10CE" w:rsidP="005A10CE">
      <w:pPr>
        <w:pStyle w:val="Beschriftung"/>
      </w:pPr>
      <w:r>
        <w:t xml:space="preserve">Abbildung </w:t>
      </w:r>
      <w:r w:rsidR="001035A7">
        <w:fldChar w:fldCharType="begin"/>
      </w:r>
      <w:r w:rsidR="001035A7">
        <w:instrText xml:space="preserve"> SEQ Abbildung \* ARABIC </w:instrText>
      </w:r>
      <w:r w:rsidR="001035A7">
        <w:fldChar w:fldCharType="separate"/>
      </w:r>
      <w:r w:rsidR="006F56DE">
        <w:rPr>
          <w:noProof/>
        </w:rPr>
        <w:t>12</w:t>
      </w:r>
      <w:r w:rsidR="001035A7">
        <w:rPr>
          <w:noProof/>
        </w:rPr>
        <w:fldChar w:fldCharType="end"/>
      </w:r>
      <w:r w:rsidR="00BB39C3">
        <w:rPr>
          <w:noProof/>
        </w:rPr>
        <w:t>:</w:t>
      </w:r>
      <w:r>
        <w:t xml:space="preserve"> Interface IMLAdapter</w:t>
      </w:r>
    </w:p>
    <w:p w14:paraId="4D1BA071" w14:textId="77777777" w:rsidR="005A10CE" w:rsidRDefault="005A10CE" w:rsidP="005A10CE">
      <w:pPr>
        <w:keepNext/>
      </w:pPr>
      <w:r>
        <w:rPr>
          <w:noProof/>
        </w:rPr>
        <w:lastRenderedPageBreak/>
        <w:drawing>
          <wp:inline distT="0" distB="0" distL="0" distR="0" wp14:anchorId="13758770" wp14:editId="1ED98BA9">
            <wp:extent cx="5514975" cy="53149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14975" cy="5314950"/>
                    </a:xfrm>
                    <a:prstGeom prst="rect">
                      <a:avLst/>
                    </a:prstGeom>
                  </pic:spPr>
                </pic:pic>
              </a:graphicData>
            </a:graphic>
          </wp:inline>
        </w:drawing>
      </w:r>
    </w:p>
    <w:p w14:paraId="26E1CE84" w14:textId="73736C4A" w:rsidR="005A10CE" w:rsidRDefault="005A10CE" w:rsidP="005A10CE">
      <w:pPr>
        <w:pStyle w:val="Beschriftung"/>
      </w:pPr>
      <w:r>
        <w:t xml:space="preserve">Abbildung </w:t>
      </w:r>
      <w:r w:rsidR="001035A7">
        <w:fldChar w:fldCharType="begin"/>
      </w:r>
      <w:r w:rsidR="001035A7">
        <w:instrText xml:space="preserve"> SEQ Abbildung \* ARABIC </w:instrText>
      </w:r>
      <w:r w:rsidR="001035A7">
        <w:fldChar w:fldCharType="separate"/>
      </w:r>
      <w:r w:rsidR="006F56DE">
        <w:rPr>
          <w:noProof/>
        </w:rPr>
        <w:t>13</w:t>
      </w:r>
      <w:r w:rsidR="001035A7">
        <w:rPr>
          <w:noProof/>
        </w:rPr>
        <w:fldChar w:fldCharType="end"/>
      </w:r>
      <w:r w:rsidR="00BB39C3">
        <w:rPr>
          <w:noProof/>
        </w:rPr>
        <w:t>:</w:t>
      </w:r>
      <w:r>
        <w:t xml:space="preserve"> Interface IDataManager</w:t>
      </w:r>
    </w:p>
    <w:p w14:paraId="285C6438" w14:textId="77777777" w:rsidR="005A10CE" w:rsidRDefault="005A10CE" w:rsidP="005A10CE">
      <w:pPr>
        <w:keepNext/>
      </w:pPr>
      <w:r>
        <w:rPr>
          <w:noProof/>
        </w:rPr>
        <w:lastRenderedPageBreak/>
        <w:drawing>
          <wp:inline distT="0" distB="0" distL="0" distR="0" wp14:anchorId="1D2F99E9" wp14:editId="27D61A7B">
            <wp:extent cx="5796280" cy="303212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96280" cy="3032125"/>
                    </a:xfrm>
                    <a:prstGeom prst="rect">
                      <a:avLst/>
                    </a:prstGeom>
                  </pic:spPr>
                </pic:pic>
              </a:graphicData>
            </a:graphic>
          </wp:inline>
        </w:drawing>
      </w:r>
    </w:p>
    <w:p w14:paraId="4631E292" w14:textId="05496B13" w:rsidR="005A10CE" w:rsidRDefault="005A10CE" w:rsidP="005A10CE">
      <w:pPr>
        <w:pStyle w:val="Beschriftung"/>
      </w:pPr>
      <w:r>
        <w:t xml:space="preserve">Abbildung </w:t>
      </w:r>
      <w:r w:rsidR="001035A7">
        <w:fldChar w:fldCharType="begin"/>
      </w:r>
      <w:r w:rsidR="001035A7">
        <w:instrText xml:space="preserve"> SEQ Abbildung \* ARABIC </w:instrText>
      </w:r>
      <w:r w:rsidR="001035A7">
        <w:fldChar w:fldCharType="separate"/>
      </w:r>
      <w:r w:rsidR="006F56DE">
        <w:rPr>
          <w:noProof/>
        </w:rPr>
        <w:t>14</w:t>
      </w:r>
      <w:r w:rsidR="001035A7">
        <w:rPr>
          <w:noProof/>
        </w:rPr>
        <w:fldChar w:fldCharType="end"/>
      </w:r>
      <w:r w:rsidR="00BB39C3">
        <w:rPr>
          <w:noProof/>
        </w:rPr>
        <w:t>:</w:t>
      </w:r>
      <w:r>
        <w:t xml:space="preserve"> Interface IStatistics</w:t>
      </w:r>
    </w:p>
    <w:p w14:paraId="5D6E32CC" w14:textId="4B00087F" w:rsidR="00423DAF" w:rsidRDefault="00423DAF" w:rsidP="00A34761"/>
    <w:p w14:paraId="5B52C64E" w14:textId="77777777" w:rsidR="00423DAF" w:rsidRPr="0047201C" w:rsidRDefault="00423DAF" w:rsidP="00A34761">
      <w:pPr>
        <w:rPr>
          <w:lang w:val="en-US"/>
        </w:rPr>
      </w:pPr>
    </w:p>
    <w:p w14:paraId="5FDFA64E" w14:textId="77777777" w:rsidR="00F43A31" w:rsidRDefault="00F43A31" w:rsidP="00F43A31">
      <w:pPr>
        <w:pStyle w:val="berschrift2"/>
      </w:pPr>
      <w:bookmarkStart w:id="16" w:name="_Toc5699686"/>
      <w:r>
        <w:t>Visual-Studio-Projektsetup</w:t>
      </w:r>
      <w:bookmarkEnd w:id="16"/>
    </w:p>
    <w:p w14:paraId="30DCC79C" w14:textId="03D82350" w:rsidR="00F12F34" w:rsidRDefault="00E23DBC" w:rsidP="00F43A31">
      <w:r>
        <w:t xml:space="preserve">Das Projekt wurde unter Berücksichtigung des Klassendiagramms in drei Teilprojekte gegliedert. Jedes Teilprojekt wird eigenständig programmiert. Hierfür wurden auf dem GIT Repository drei verschiedene Projekte erstellt. In jedem Projekt sind die eigene Komponente sowie alle über das CommonInterface verwendete Komponenten als Dummy enthalten. Projekte, die keine GUI implementieren haben eine Dummy GUI als Konsolenanwendung erhalten. </w:t>
      </w:r>
      <w:r w:rsidR="00F12F34">
        <w:t>Das vollständige Projektsetup ist in dem Projekt GIT Repository hinterlegt.</w:t>
      </w:r>
    </w:p>
    <w:p w14:paraId="487AC3B5" w14:textId="31A0517A" w:rsidR="00E23DBC" w:rsidRDefault="00E23DBC" w:rsidP="00F43A31"/>
    <w:p w14:paraId="6E627A54" w14:textId="50CD6E88" w:rsidR="0095271C" w:rsidRDefault="0095271C" w:rsidP="00F43A31"/>
    <w:p w14:paraId="74163F67" w14:textId="78E257B3" w:rsidR="0095271C" w:rsidRDefault="0095271C" w:rsidP="00F43A31"/>
    <w:p w14:paraId="1E4B62EB" w14:textId="393E839F" w:rsidR="0095271C" w:rsidRDefault="0095271C" w:rsidP="00F43A31"/>
    <w:p w14:paraId="2E4C3B76" w14:textId="47BCA44A" w:rsidR="0095271C" w:rsidRDefault="0095271C" w:rsidP="00F43A31"/>
    <w:p w14:paraId="2AF77A29" w14:textId="691CE05E" w:rsidR="0095271C" w:rsidRDefault="0095271C" w:rsidP="00F43A31"/>
    <w:p w14:paraId="13D877DA" w14:textId="77777777" w:rsidR="0095271C" w:rsidRDefault="0095271C" w:rsidP="00F43A31"/>
    <w:p w14:paraId="38B447F9" w14:textId="7E0A8A80" w:rsidR="00E23DBC" w:rsidRDefault="00E23DBC" w:rsidP="00E23DBC">
      <w:pPr>
        <w:pStyle w:val="berschrift2"/>
      </w:pPr>
      <w:r>
        <w:lastRenderedPageBreak/>
        <w:t>Technologie</w:t>
      </w:r>
      <w:r w:rsidR="0092469F">
        <w:t>s</w:t>
      </w:r>
      <w:r>
        <w:t>tack</w:t>
      </w:r>
    </w:p>
    <w:p w14:paraId="13D33E50" w14:textId="0577CE2C" w:rsidR="00F12F34" w:rsidRDefault="00F12F34" w:rsidP="00F12F34"/>
    <w:p w14:paraId="0458BED9" w14:textId="77777777" w:rsidR="00F12F34" w:rsidRPr="00F12F34" w:rsidRDefault="00F12F34" w:rsidP="00F12F34">
      <w:r>
        <w:t>Das Projekt verwendet .NET Framework 4.7.2. Die grafische Benutzeroberfläche wird mit dem Windows Presentation Foundation Framework (WPF) realisiert.</w:t>
      </w:r>
    </w:p>
    <w:p w14:paraId="0BD2BFD2" w14:textId="64460706" w:rsidR="0092469F" w:rsidRDefault="0092469F" w:rsidP="0092469F">
      <w:pPr>
        <w:pStyle w:val="Beschriftung"/>
        <w:keepNext/>
      </w:pPr>
      <w:r>
        <w:t xml:space="preserve">Tabelle </w:t>
      </w:r>
      <w:r w:rsidR="001035A7">
        <w:fldChar w:fldCharType="begin"/>
      </w:r>
      <w:r w:rsidR="001035A7">
        <w:instrText xml:space="preserve"> SEQ Tabelle \* ARABIC </w:instrText>
      </w:r>
      <w:r w:rsidR="001035A7">
        <w:fldChar w:fldCharType="separate"/>
      </w:r>
      <w:r>
        <w:rPr>
          <w:noProof/>
        </w:rPr>
        <w:t>3</w:t>
      </w:r>
      <w:r w:rsidR="001035A7">
        <w:rPr>
          <w:noProof/>
        </w:rPr>
        <w:fldChar w:fldCharType="end"/>
      </w:r>
      <w:r>
        <w:t>: Begründung der Technologiewahl</w:t>
      </w:r>
    </w:p>
    <w:tbl>
      <w:tblPr>
        <w:tblStyle w:val="Tabelleprimtech"/>
        <w:tblW w:w="0" w:type="auto"/>
        <w:tblLook w:val="04A0" w:firstRow="1" w:lastRow="0" w:firstColumn="1" w:lastColumn="0" w:noHBand="0" w:noVBand="1"/>
      </w:tblPr>
      <w:tblGrid>
        <w:gridCol w:w="4634"/>
        <w:gridCol w:w="4634"/>
      </w:tblGrid>
      <w:tr w:rsidR="00F12F34" w14:paraId="2BE0E6BC" w14:textId="77777777" w:rsidTr="00BC47F8">
        <w:trPr>
          <w:cnfStyle w:val="100000000000" w:firstRow="1" w:lastRow="0" w:firstColumn="0" w:lastColumn="0" w:oddVBand="0" w:evenVBand="0" w:oddHBand="0" w:evenHBand="0" w:firstRowFirstColumn="0" w:firstRowLastColumn="0" w:lastRowFirstColumn="0" w:lastRowLastColumn="0"/>
        </w:trPr>
        <w:tc>
          <w:tcPr>
            <w:tcW w:w="4634" w:type="dxa"/>
          </w:tcPr>
          <w:p w14:paraId="249459D1" w14:textId="66FDA87A" w:rsidR="00F12F34" w:rsidRDefault="00F12F34" w:rsidP="00F12F34">
            <w:r>
              <w:t>Technologie</w:t>
            </w:r>
          </w:p>
        </w:tc>
        <w:tc>
          <w:tcPr>
            <w:tcW w:w="4634" w:type="dxa"/>
          </w:tcPr>
          <w:p w14:paraId="6A46741A" w14:textId="3CA5163F" w:rsidR="00F12F34" w:rsidRDefault="00F12F34" w:rsidP="00F12F34">
            <w:r>
              <w:t>Begründung</w:t>
            </w:r>
          </w:p>
        </w:tc>
      </w:tr>
      <w:tr w:rsidR="00F12F34" w14:paraId="3C041D6E" w14:textId="77777777" w:rsidTr="00BC47F8">
        <w:tc>
          <w:tcPr>
            <w:tcW w:w="4634" w:type="dxa"/>
          </w:tcPr>
          <w:p w14:paraId="6E00733D" w14:textId="18708CE6" w:rsidR="00F12F34" w:rsidRDefault="00F12F34" w:rsidP="00F12F34">
            <w:r>
              <w:t>C# 7</w:t>
            </w:r>
          </w:p>
        </w:tc>
        <w:tc>
          <w:tcPr>
            <w:tcW w:w="4634" w:type="dxa"/>
          </w:tcPr>
          <w:p w14:paraId="2251ED2A" w14:textId="54F5C20F" w:rsidR="00F12F34" w:rsidRDefault="00F12F34" w:rsidP="00F12F34">
            <w:r>
              <w:t>Vorgegeben durch Studiengang/Modul</w:t>
            </w:r>
          </w:p>
        </w:tc>
      </w:tr>
      <w:tr w:rsidR="00F12F34" w14:paraId="0F6861B0" w14:textId="77777777" w:rsidTr="00BC47F8">
        <w:tc>
          <w:tcPr>
            <w:tcW w:w="4634" w:type="dxa"/>
          </w:tcPr>
          <w:p w14:paraId="04E9CF25" w14:textId="63C751E8" w:rsidR="00F12F34" w:rsidRDefault="00F12F34" w:rsidP="00F12F34">
            <w:r>
              <w:t>.NET Framework 4.7.2</w:t>
            </w:r>
          </w:p>
        </w:tc>
        <w:tc>
          <w:tcPr>
            <w:tcW w:w="4634" w:type="dxa"/>
          </w:tcPr>
          <w:p w14:paraId="18BC6B2D" w14:textId="55D8E307" w:rsidR="00F12F34" w:rsidRDefault="00F12F34" w:rsidP="00F12F34">
            <w:r>
              <w:t>Für grafische Benutzeroberfläche besser als .NET Core</w:t>
            </w:r>
          </w:p>
        </w:tc>
      </w:tr>
      <w:tr w:rsidR="00F12F34" w14:paraId="0A572559" w14:textId="77777777" w:rsidTr="00BC47F8">
        <w:tc>
          <w:tcPr>
            <w:tcW w:w="4634" w:type="dxa"/>
          </w:tcPr>
          <w:p w14:paraId="3278433A" w14:textId="1DD7A245" w:rsidR="00F12F34" w:rsidRPr="00B631E5" w:rsidRDefault="00F12F34" w:rsidP="00F12F34">
            <w:pPr>
              <w:rPr>
                <w:lang w:val="en-US"/>
              </w:rPr>
            </w:pPr>
            <w:r w:rsidRPr="00B631E5">
              <w:rPr>
                <w:lang w:val="en-US"/>
              </w:rPr>
              <w:t>Windows Presentation Foundation Framework (WPF)</w:t>
            </w:r>
          </w:p>
        </w:tc>
        <w:tc>
          <w:tcPr>
            <w:tcW w:w="4634" w:type="dxa"/>
          </w:tcPr>
          <w:p w14:paraId="4AB7DAF1" w14:textId="3F301DDB" w:rsidR="00F12F34" w:rsidRDefault="00F12F34" w:rsidP="00F12F34">
            <w:r>
              <w:t>Moderne grafische Benutzeroberfläche, dynamischer und funktionsreicher als Windows Forms</w:t>
            </w:r>
          </w:p>
        </w:tc>
      </w:tr>
      <w:tr w:rsidR="00F12F34" w14:paraId="7B1BB0A9" w14:textId="77777777" w:rsidTr="00BC47F8">
        <w:tc>
          <w:tcPr>
            <w:tcW w:w="4634" w:type="dxa"/>
          </w:tcPr>
          <w:p w14:paraId="3FDA3369" w14:textId="27F79E4B" w:rsidR="00F12F34" w:rsidRDefault="00F12F34" w:rsidP="00F12F34">
            <w:r>
              <w:t>ML.NET</w:t>
            </w:r>
          </w:p>
        </w:tc>
        <w:tc>
          <w:tcPr>
            <w:tcW w:w="4634" w:type="dxa"/>
          </w:tcPr>
          <w:p w14:paraId="30F32693" w14:textId="1C74ACAE" w:rsidR="00F12F34" w:rsidRDefault="00F12F34" w:rsidP="00F12F34">
            <w:r>
              <w:t>Gute Dokumentation, leichter Einstieg, open Source</w:t>
            </w:r>
          </w:p>
        </w:tc>
      </w:tr>
      <w:tr w:rsidR="00F12F34" w14:paraId="06F6BDFA" w14:textId="77777777" w:rsidTr="00BC47F8">
        <w:tc>
          <w:tcPr>
            <w:tcW w:w="4634" w:type="dxa"/>
          </w:tcPr>
          <w:p w14:paraId="4E211243" w14:textId="15A22DC2" w:rsidR="00F12F34" w:rsidRDefault="00F12F34" w:rsidP="00F12F34">
            <w:r>
              <w:t>Visual Studio 2019</w:t>
            </w:r>
          </w:p>
        </w:tc>
        <w:tc>
          <w:tcPr>
            <w:tcW w:w="4634" w:type="dxa"/>
          </w:tcPr>
          <w:p w14:paraId="65C663FD" w14:textId="7D1E9C0B" w:rsidR="00F12F34" w:rsidRDefault="00F12F34" w:rsidP="0092469F">
            <w:pPr>
              <w:keepNext/>
            </w:pPr>
            <w:r>
              <w:t>Modernste IDE für .NET Entwicklung</w:t>
            </w:r>
          </w:p>
        </w:tc>
      </w:tr>
    </w:tbl>
    <w:p w14:paraId="38DE790B" w14:textId="77777777" w:rsidR="00F159D2" w:rsidRDefault="00F159D2" w:rsidP="00821C33">
      <w:pPr>
        <w:pStyle w:val="berschrift2"/>
      </w:pPr>
      <w:bookmarkStart w:id="17" w:name="_Ref432932817"/>
      <w:bookmarkStart w:id="18" w:name="_Ref463878737"/>
      <w:bookmarkStart w:id="19" w:name="_Toc5699687"/>
      <w:r w:rsidRPr="002266B2">
        <w:t>Externe</w:t>
      </w:r>
      <w:r w:rsidRPr="00A16820">
        <w:t xml:space="preserve"> Schnittstelle</w:t>
      </w:r>
      <w:bookmarkEnd w:id="17"/>
      <w:r w:rsidR="002948A4">
        <w:t>n</w:t>
      </w:r>
      <w:bookmarkEnd w:id="18"/>
      <w:bookmarkEnd w:id="19"/>
    </w:p>
    <w:p w14:paraId="49D668D9" w14:textId="5B4B18D9" w:rsidR="00A34761" w:rsidRDefault="00A34761" w:rsidP="00A34761"/>
    <w:p w14:paraId="11C96FFE" w14:textId="4D2CB5CB" w:rsidR="0092469F" w:rsidRDefault="0092469F" w:rsidP="0092469F">
      <w:pPr>
        <w:pStyle w:val="Beschriftung"/>
        <w:keepNext/>
      </w:pPr>
      <w:r>
        <w:t xml:space="preserve">Tabelle </w:t>
      </w:r>
      <w:r w:rsidR="001035A7">
        <w:fldChar w:fldCharType="begin"/>
      </w:r>
      <w:r w:rsidR="001035A7">
        <w:instrText xml:space="preserve"> SEQ Tabelle \* ARABIC </w:instrText>
      </w:r>
      <w:r w:rsidR="001035A7">
        <w:fldChar w:fldCharType="separate"/>
      </w:r>
      <w:r>
        <w:rPr>
          <w:noProof/>
        </w:rPr>
        <w:t>4</w:t>
      </w:r>
      <w:r w:rsidR="001035A7">
        <w:rPr>
          <w:noProof/>
        </w:rPr>
        <w:fldChar w:fldCharType="end"/>
      </w:r>
      <w:r>
        <w:t>: Externe Schnittstellen</w:t>
      </w:r>
    </w:p>
    <w:tbl>
      <w:tblPr>
        <w:tblStyle w:val="Tabelleprimtech"/>
        <w:tblW w:w="0" w:type="auto"/>
        <w:tblLook w:val="04A0" w:firstRow="1" w:lastRow="0" w:firstColumn="1" w:lastColumn="0" w:noHBand="0" w:noVBand="1"/>
      </w:tblPr>
      <w:tblGrid>
        <w:gridCol w:w="2492"/>
        <w:gridCol w:w="1658"/>
        <w:gridCol w:w="1694"/>
        <w:gridCol w:w="1748"/>
      </w:tblGrid>
      <w:tr w:rsidR="00BC47F8" w14:paraId="1F03F31A" w14:textId="77777777" w:rsidTr="0092469F">
        <w:trPr>
          <w:cnfStyle w:val="100000000000" w:firstRow="1" w:lastRow="0" w:firstColumn="0" w:lastColumn="0" w:oddVBand="0" w:evenVBand="0" w:oddHBand="0" w:evenHBand="0" w:firstRowFirstColumn="0" w:firstRowLastColumn="0" w:lastRowFirstColumn="0" w:lastRowLastColumn="0"/>
        </w:trPr>
        <w:tc>
          <w:tcPr>
            <w:tcW w:w="2492" w:type="dxa"/>
          </w:tcPr>
          <w:p w14:paraId="4854014D" w14:textId="6366476A" w:rsidR="00BC47F8" w:rsidRDefault="00BC47F8" w:rsidP="00A34761">
            <w:r>
              <w:t>Name</w:t>
            </w:r>
          </w:p>
        </w:tc>
        <w:tc>
          <w:tcPr>
            <w:tcW w:w="1658" w:type="dxa"/>
          </w:tcPr>
          <w:p w14:paraId="59C2C90D" w14:textId="7A2EB029" w:rsidR="00BC47F8" w:rsidRDefault="00BC47F8" w:rsidP="00A34761">
            <w:r>
              <w:t>Art</w:t>
            </w:r>
          </w:p>
        </w:tc>
        <w:tc>
          <w:tcPr>
            <w:tcW w:w="1694" w:type="dxa"/>
          </w:tcPr>
          <w:p w14:paraId="65890028" w14:textId="4743E7DF" w:rsidR="00BC47F8" w:rsidRDefault="00BC47F8" w:rsidP="00A34761">
            <w:r>
              <w:t>Realisiert in Adapter</w:t>
            </w:r>
          </w:p>
        </w:tc>
        <w:tc>
          <w:tcPr>
            <w:tcW w:w="1748" w:type="dxa"/>
          </w:tcPr>
          <w:p w14:paraId="53D7F5F7" w14:textId="6A0DE6A4" w:rsidR="00BC47F8" w:rsidRDefault="00BC47F8" w:rsidP="00A34761">
            <w:r>
              <w:t>Herausgeber</w:t>
            </w:r>
          </w:p>
        </w:tc>
      </w:tr>
      <w:tr w:rsidR="00BC47F8" w14:paraId="7FACC8EA" w14:textId="77777777" w:rsidTr="0092469F">
        <w:tc>
          <w:tcPr>
            <w:tcW w:w="2492" w:type="dxa"/>
          </w:tcPr>
          <w:p w14:paraId="7591F546" w14:textId="1760C74C" w:rsidR="00BC47F8" w:rsidRDefault="00BC47F8" w:rsidP="00A34761">
            <w:r>
              <w:t>Microsoft.ML/ML.NET</w:t>
            </w:r>
          </w:p>
        </w:tc>
        <w:tc>
          <w:tcPr>
            <w:tcW w:w="1658" w:type="dxa"/>
          </w:tcPr>
          <w:p w14:paraId="7B7B6D8C" w14:textId="1BB3F922" w:rsidR="00BC47F8" w:rsidRDefault="00BC47F8" w:rsidP="00A34761">
            <w:r>
              <w:t xml:space="preserve">Bibliothek </w:t>
            </w:r>
          </w:p>
        </w:tc>
        <w:tc>
          <w:tcPr>
            <w:tcW w:w="1694" w:type="dxa"/>
          </w:tcPr>
          <w:p w14:paraId="647324F1" w14:textId="0C519E82" w:rsidR="00BC47F8" w:rsidRDefault="00BC47F8" w:rsidP="00A34761">
            <w:r>
              <w:t>MLAdapter</w:t>
            </w:r>
          </w:p>
        </w:tc>
        <w:tc>
          <w:tcPr>
            <w:tcW w:w="1748" w:type="dxa"/>
          </w:tcPr>
          <w:p w14:paraId="305D204C" w14:textId="6BA32C5B" w:rsidR="00BC47F8" w:rsidRDefault="00BC47F8" w:rsidP="00A34761">
            <w:r>
              <w:t>Microsoft</w:t>
            </w:r>
          </w:p>
        </w:tc>
      </w:tr>
      <w:tr w:rsidR="00BC47F8" w14:paraId="0C2B6E29" w14:textId="77777777" w:rsidTr="0092469F">
        <w:tc>
          <w:tcPr>
            <w:tcW w:w="2492" w:type="dxa"/>
          </w:tcPr>
          <w:p w14:paraId="22A4B9E3" w14:textId="77777777" w:rsidR="00BC47F8" w:rsidRDefault="00BC47F8" w:rsidP="00A34761"/>
        </w:tc>
        <w:tc>
          <w:tcPr>
            <w:tcW w:w="1658" w:type="dxa"/>
          </w:tcPr>
          <w:p w14:paraId="247BFD21" w14:textId="77777777" w:rsidR="00BC47F8" w:rsidRDefault="00BC47F8" w:rsidP="00A34761"/>
        </w:tc>
        <w:tc>
          <w:tcPr>
            <w:tcW w:w="1694" w:type="dxa"/>
          </w:tcPr>
          <w:p w14:paraId="0147DB7C" w14:textId="77777777" w:rsidR="00BC47F8" w:rsidRDefault="00BC47F8" w:rsidP="00A34761"/>
        </w:tc>
        <w:tc>
          <w:tcPr>
            <w:tcW w:w="1748" w:type="dxa"/>
          </w:tcPr>
          <w:p w14:paraId="3CBBD01B" w14:textId="77777777" w:rsidR="00BC47F8" w:rsidRDefault="00BC47F8" w:rsidP="00A34761"/>
        </w:tc>
      </w:tr>
      <w:tr w:rsidR="00BC47F8" w14:paraId="38C85CFE" w14:textId="77777777" w:rsidTr="0092469F">
        <w:tc>
          <w:tcPr>
            <w:tcW w:w="2492" w:type="dxa"/>
          </w:tcPr>
          <w:p w14:paraId="792DCB5F" w14:textId="77777777" w:rsidR="00BC47F8" w:rsidRDefault="00BC47F8" w:rsidP="00A34761"/>
        </w:tc>
        <w:tc>
          <w:tcPr>
            <w:tcW w:w="1658" w:type="dxa"/>
          </w:tcPr>
          <w:p w14:paraId="6CDFE95B" w14:textId="77777777" w:rsidR="00BC47F8" w:rsidRDefault="00BC47F8" w:rsidP="00A34761"/>
        </w:tc>
        <w:tc>
          <w:tcPr>
            <w:tcW w:w="1694" w:type="dxa"/>
          </w:tcPr>
          <w:p w14:paraId="05B2B32A" w14:textId="77777777" w:rsidR="00BC47F8" w:rsidRDefault="00BC47F8" w:rsidP="00A34761"/>
        </w:tc>
        <w:tc>
          <w:tcPr>
            <w:tcW w:w="1748" w:type="dxa"/>
          </w:tcPr>
          <w:p w14:paraId="33901026" w14:textId="77777777" w:rsidR="00BC47F8" w:rsidRDefault="00BC47F8" w:rsidP="00A34761"/>
        </w:tc>
      </w:tr>
    </w:tbl>
    <w:p w14:paraId="429A0B2F" w14:textId="32FE2191" w:rsidR="006F64CF" w:rsidRDefault="006F64CF" w:rsidP="00A34761"/>
    <w:p w14:paraId="5A5A8407" w14:textId="4936C9A6" w:rsidR="0095271C" w:rsidRDefault="0095271C" w:rsidP="00A34761"/>
    <w:p w14:paraId="55E2B208" w14:textId="77AE27F9" w:rsidR="0095271C" w:rsidRDefault="0095271C" w:rsidP="00A34761"/>
    <w:p w14:paraId="6F407417" w14:textId="77777777" w:rsidR="0095271C" w:rsidRPr="00A34761" w:rsidRDefault="0095271C" w:rsidP="00A34761"/>
    <w:p w14:paraId="41811C1B" w14:textId="77777777" w:rsidR="00687500" w:rsidRDefault="00687500" w:rsidP="00A34761">
      <w:pPr>
        <w:pStyle w:val="berschrift1"/>
      </w:pPr>
      <w:bookmarkStart w:id="20" w:name="__RefHeading__163_1056094591"/>
      <w:bookmarkStart w:id="21" w:name="__RefHeading__165_1056094591"/>
      <w:bookmarkStart w:id="22" w:name="__RefHeading__167_1056094591"/>
      <w:bookmarkStart w:id="23" w:name="__RefHeading__169_1056094591"/>
      <w:bookmarkStart w:id="24" w:name="__RefHeading__171_1056094591"/>
      <w:bookmarkStart w:id="25" w:name="_Toc5699688"/>
      <w:bookmarkEnd w:id="20"/>
      <w:bookmarkEnd w:id="21"/>
      <w:bookmarkEnd w:id="22"/>
      <w:bookmarkEnd w:id="23"/>
      <w:bookmarkEnd w:id="24"/>
      <w:r>
        <w:lastRenderedPageBreak/>
        <w:t>Test und Implementierungsphase</w:t>
      </w:r>
      <w:bookmarkEnd w:id="25"/>
    </w:p>
    <w:p w14:paraId="550FBAD7" w14:textId="77777777" w:rsidR="008B0B20" w:rsidRDefault="008B0B20" w:rsidP="008B0B20">
      <w:pPr>
        <w:pStyle w:val="Default"/>
        <w:rPr>
          <w:sz w:val="23"/>
          <w:szCs w:val="23"/>
        </w:rPr>
      </w:pPr>
      <w:r>
        <w:rPr>
          <w:sz w:val="23"/>
          <w:szCs w:val="23"/>
        </w:rPr>
        <w:t xml:space="preserve">In der Test- und Implementierungsphase ist jeder Entwickler allein verantwortlich für seine Komponenten und Dummies. </w:t>
      </w:r>
    </w:p>
    <w:p w14:paraId="577FBACC" w14:textId="77777777" w:rsidR="008B0B20" w:rsidRDefault="008B0B20" w:rsidP="008B0B20">
      <w:pPr>
        <w:pStyle w:val="Default"/>
        <w:rPr>
          <w:sz w:val="23"/>
          <w:szCs w:val="23"/>
        </w:rPr>
      </w:pPr>
      <w:r>
        <w:rPr>
          <w:sz w:val="23"/>
          <w:szCs w:val="23"/>
        </w:rPr>
        <w:t xml:space="preserve">Jeder Programmierer hat seine Abhängigkeiten von anderen Komponenten mithilfe des Komponentendiagramms ermittelt. Auf dieser Basis wurden Dummy-Komponenten erstellt. Stellt eine Dummy-Komponente eine Schnittstelle bereit, so wurde diese dort implementiert. Zuerst als NotImplementedException um auch ohne vollständige Implementierung ein lauffähiges Programm zu erzeugen. Anschließend wurden diese simpel und mit vereinfachter Logik ausimplementiert. Beispielweise soll hier jeder mögliche Rückgabewert ausgeben werden (bzw. Corner-Cases). </w:t>
      </w:r>
    </w:p>
    <w:p w14:paraId="5A2E0524" w14:textId="77777777" w:rsidR="008B0B20" w:rsidRDefault="008B0B20" w:rsidP="008B0B20">
      <w:pPr>
        <w:pStyle w:val="Default"/>
        <w:rPr>
          <w:sz w:val="23"/>
          <w:szCs w:val="23"/>
        </w:rPr>
      </w:pPr>
      <w:r>
        <w:rPr>
          <w:sz w:val="23"/>
          <w:szCs w:val="23"/>
        </w:rPr>
        <w:t xml:space="preserve">Nutz eine Dummy-Komponente die eigene Komponente, so wurden Test-Aufrufe erzeugt, die die Funktionalität und Logik der Rückgabewerte überprüfbar macht. </w:t>
      </w:r>
    </w:p>
    <w:p w14:paraId="602C3CC2" w14:textId="32881889" w:rsidR="008B0B20" w:rsidRDefault="008B0B20" w:rsidP="008B0B20">
      <w:r>
        <w:rPr>
          <w:sz w:val="23"/>
          <w:szCs w:val="23"/>
        </w:rPr>
        <w:t>Soweit möglich und absehbar, kann die jeweilige Komponente vollständig auf seine Funktionalität hin überprüft werden. Es wurden keine automatisierten Unit-Tests erstellt. Die Tests sind manuell auszuführen.</w:t>
      </w:r>
    </w:p>
    <w:p w14:paraId="0B0DFD0E" w14:textId="77777777" w:rsidR="008B0B20" w:rsidRDefault="008B0B20" w:rsidP="003D59B7"/>
    <w:p w14:paraId="32ABE223" w14:textId="77777777" w:rsidR="008B0B20" w:rsidRDefault="008B0B20" w:rsidP="003D59B7"/>
    <w:p w14:paraId="1A31621C" w14:textId="77777777" w:rsidR="008B0B20" w:rsidRDefault="008B0B20" w:rsidP="003D59B7"/>
    <w:p w14:paraId="64C4C8B5" w14:textId="3FDB35FB" w:rsidR="008B0B20" w:rsidRDefault="008B0B20" w:rsidP="003D59B7"/>
    <w:p w14:paraId="57B2A404" w14:textId="34591A3C" w:rsidR="008B0B20" w:rsidRDefault="008B0B20" w:rsidP="008B0B20">
      <w:pPr>
        <w:pStyle w:val="berschrift2"/>
      </w:pPr>
      <w:r>
        <w:lastRenderedPageBreak/>
        <w:t>GUI und Statisics</w:t>
      </w:r>
    </w:p>
    <w:p w14:paraId="291027E1" w14:textId="77777777" w:rsidR="006F56DE" w:rsidRDefault="006F56DE" w:rsidP="006F56DE">
      <w:pPr>
        <w:keepNext/>
      </w:pPr>
      <w:r>
        <w:rPr>
          <w:noProof/>
        </w:rPr>
        <w:drawing>
          <wp:inline distT="0" distB="0" distL="0" distR="0" wp14:anchorId="2EE065D3" wp14:editId="77EE3176">
            <wp:extent cx="4029739" cy="5882787"/>
            <wp:effectExtent l="0" t="0" r="8890" b="381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43063" cy="5902237"/>
                    </a:xfrm>
                    <a:prstGeom prst="rect">
                      <a:avLst/>
                    </a:prstGeom>
                  </pic:spPr>
                </pic:pic>
              </a:graphicData>
            </a:graphic>
          </wp:inline>
        </w:drawing>
      </w:r>
    </w:p>
    <w:p w14:paraId="59504A75" w14:textId="00CD8F2B" w:rsidR="008B0B20" w:rsidRDefault="006F56DE" w:rsidP="006F56DE">
      <w:pPr>
        <w:pStyle w:val="Beschriftung"/>
      </w:pPr>
      <w:r>
        <w:t xml:space="preserve">Abbildung </w:t>
      </w:r>
      <w:r w:rsidR="001035A7">
        <w:fldChar w:fldCharType="begin"/>
      </w:r>
      <w:r w:rsidR="001035A7">
        <w:instrText xml:space="preserve"> SEQ Abbildung \* ARABIC </w:instrText>
      </w:r>
      <w:r w:rsidR="001035A7">
        <w:fldChar w:fldCharType="separate"/>
      </w:r>
      <w:r>
        <w:rPr>
          <w:noProof/>
        </w:rPr>
        <w:t>15</w:t>
      </w:r>
      <w:r w:rsidR="001035A7">
        <w:rPr>
          <w:noProof/>
        </w:rPr>
        <w:fldChar w:fldCharType="end"/>
      </w:r>
      <w:r>
        <w:t xml:space="preserve"> Komponentendiagramm aus Sicht von GUI und Statistics</w:t>
      </w:r>
    </w:p>
    <w:p w14:paraId="0C409449" w14:textId="081E4365" w:rsidR="008B0B20" w:rsidRDefault="008B0B20" w:rsidP="008B0B20">
      <w:pPr>
        <w:pStyle w:val="berschrift2"/>
      </w:pPr>
      <w:r>
        <w:lastRenderedPageBreak/>
        <w:t>DataManager</w:t>
      </w:r>
    </w:p>
    <w:p w14:paraId="0BD60032" w14:textId="77777777" w:rsidR="00BC47F8" w:rsidRDefault="00BC47F8" w:rsidP="00BC47F8">
      <w:pPr>
        <w:keepNext/>
      </w:pPr>
      <w:r>
        <w:rPr>
          <w:noProof/>
        </w:rPr>
        <w:drawing>
          <wp:inline distT="0" distB="0" distL="0" distR="0" wp14:anchorId="7A9C8ADC" wp14:editId="66E15F78">
            <wp:extent cx="4074927" cy="5295013"/>
            <wp:effectExtent l="0" t="0" r="1905"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26">
                      <a:extLst>
                        <a:ext uri="{28A0092B-C50C-407E-A947-70E740481C1C}">
                          <a14:useLocalDpi xmlns:a14="http://schemas.microsoft.com/office/drawing/2010/main" val="0"/>
                        </a:ext>
                      </a:extLst>
                    </a:blip>
                    <a:stretch>
                      <a:fillRect/>
                    </a:stretch>
                  </pic:blipFill>
                  <pic:spPr>
                    <a:xfrm>
                      <a:off x="0" y="0"/>
                      <a:ext cx="4096873" cy="5323530"/>
                    </a:xfrm>
                    <a:prstGeom prst="rect">
                      <a:avLst/>
                    </a:prstGeom>
                  </pic:spPr>
                </pic:pic>
              </a:graphicData>
            </a:graphic>
          </wp:inline>
        </w:drawing>
      </w:r>
    </w:p>
    <w:p w14:paraId="0C0C3EA1" w14:textId="78148675" w:rsidR="008B0B20" w:rsidRPr="008B0B20" w:rsidRDefault="00BC47F8" w:rsidP="00BC47F8">
      <w:pPr>
        <w:pStyle w:val="Beschriftung"/>
      </w:pPr>
      <w:r>
        <w:t xml:space="preserve">Abbildung </w:t>
      </w:r>
      <w:r w:rsidR="001035A7">
        <w:fldChar w:fldCharType="begin"/>
      </w:r>
      <w:r w:rsidR="001035A7">
        <w:instrText xml:space="preserve"> SEQ Abbildung \* ARABIC </w:instrText>
      </w:r>
      <w:r w:rsidR="001035A7">
        <w:fldChar w:fldCharType="separate"/>
      </w:r>
      <w:r w:rsidR="006F56DE">
        <w:rPr>
          <w:noProof/>
        </w:rPr>
        <w:t>16</w:t>
      </w:r>
      <w:r w:rsidR="001035A7">
        <w:rPr>
          <w:noProof/>
        </w:rPr>
        <w:fldChar w:fldCharType="end"/>
      </w:r>
      <w:r>
        <w:t xml:space="preserve">: </w:t>
      </w:r>
      <w:r w:rsidRPr="00497F26">
        <w:t>Komponenten Diagramm des DataManagers</w:t>
      </w:r>
    </w:p>
    <w:p w14:paraId="17CBC064" w14:textId="08E2E9CE" w:rsidR="008B0B20" w:rsidRDefault="008B0B20" w:rsidP="008B0B20">
      <w:pPr>
        <w:pStyle w:val="berschrift2"/>
      </w:pPr>
      <w:r>
        <w:lastRenderedPageBreak/>
        <w:t>MLAdapter</w:t>
      </w:r>
    </w:p>
    <w:p w14:paraId="38A332E6" w14:textId="77777777" w:rsidR="00BC47F8" w:rsidRDefault="00BC47F8" w:rsidP="00BC47F8">
      <w:pPr>
        <w:keepNext/>
      </w:pPr>
      <w:r>
        <w:rPr>
          <w:noProof/>
        </w:rPr>
        <w:drawing>
          <wp:inline distT="0" distB="0" distL="0" distR="0" wp14:anchorId="27FC0DB2" wp14:editId="0BA625BB">
            <wp:extent cx="5793105" cy="304990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3105" cy="3049905"/>
                    </a:xfrm>
                    <a:prstGeom prst="rect">
                      <a:avLst/>
                    </a:prstGeom>
                    <a:noFill/>
                    <a:ln>
                      <a:noFill/>
                    </a:ln>
                  </pic:spPr>
                </pic:pic>
              </a:graphicData>
            </a:graphic>
          </wp:inline>
        </w:drawing>
      </w:r>
    </w:p>
    <w:p w14:paraId="043029FA" w14:textId="4855E64A" w:rsidR="008B0B20" w:rsidRPr="008B0B20" w:rsidRDefault="00BC47F8" w:rsidP="00BC47F8">
      <w:pPr>
        <w:pStyle w:val="Beschriftung"/>
      </w:pPr>
      <w:r>
        <w:t xml:space="preserve">Abbildung </w:t>
      </w:r>
      <w:r w:rsidR="001035A7">
        <w:fldChar w:fldCharType="begin"/>
      </w:r>
      <w:r w:rsidR="001035A7">
        <w:instrText xml:space="preserve"> SEQ Abbildung \* ARABIC </w:instrText>
      </w:r>
      <w:r w:rsidR="001035A7">
        <w:fldChar w:fldCharType="separate"/>
      </w:r>
      <w:r w:rsidR="006F56DE">
        <w:rPr>
          <w:noProof/>
        </w:rPr>
        <w:t>17</w:t>
      </w:r>
      <w:r w:rsidR="001035A7">
        <w:rPr>
          <w:noProof/>
        </w:rPr>
        <w:fldChar w:fldCharType="end"/>
      </w:r>
      <w:r>
        <w:t>: Testsetup des MLAdapters</w:t>
      </w:r>
    </w:p>
    <w:p w14:paraId="7DF0D030" w14:textId="6BD20A1C" w:rsidR="008B0B20" w:rsidRDefault="008B0B20" w:rsidP="008B0B20">
      <w:pPr>
        <w:pStyle w:val="berschrift2"/>
      </w:pPr>
      <w:r>
        <w:t xml:space="preserve">Einführung von Change-Requests </w:t>
      </w:r>
    </w:p>
    <w:p w14:paraId="3DE9F1A1" w14:textId="000274EB" w:rsidR="008B0B20" w:rsidRDefault="008B0B20" w:rsidP="008B0B20">
      <w:pPr>
        <w:rPr>
          <w:sz w:val="23"/>
          <w:szCs w:val="23"/>
        </w:rPr>
      </w:pPr>
      <w:r>
        <w:rPr>
          <w:sz w:val="23"/>
          <w:szCs w:val="23"/>
        </w:rPr>
        <w:t>In der Risikoabwägung haben wir gesondert auf das nicht abschätzbare Risiko der Komponentenübergreifenden Änderungen des Projektes hingewiesen. Deswegen führen wir ein Change-Request-System ein. Im Git Hauptverzeichnis ist dafür eine Datei erstellt worden. Hier trägt jeder die seiner Meinung nach nötigen Änderungen mit Datum und Priorität ein. Bei dem nächsten internen Gruppenmeeting wird gemeinsam über das Change-Request entschieden. Im Optimalfall wird die Änderung noch während des Meetings umgesetzt. So stellen wir sicher, dass die Änderungen im Konsens umgesetzt wird und jeder die Auswirkung auf seine Komponente vollumfänglich versteht.</w:t>
      </w:r>
    </w:p>
    <w:p w14:paraId="794C13B7" w14:textId="33A8C973" w:rsidR="0095271C" w:rsidRDefault="0095271C" w:rsidP="008B0B20">
      <w:pPr>
        <w:rPr>
          <w:sz w:val="23"/>
          <w:szCs w:val="23"/>
        </w:rPr>
      </w:pPr>
    </w:p>
    <w:p w14:paraId="6D451CF0" w14:textId="5CFA091B" w:rsidR="0095271C" w:rsidRDefault="0095271C" w:rsidP="008B0B20">
      <w:pPr>
        <w:rPr>
          <w:sz w:val="23"/>
          <w:szCs w:val="23"/>
        </w:rPr>
      </w:pPr>
    </w:p>
    <w:p w14:paraId="7F3C2C38" w14:textId="72820EFA" w:rsidR="0095271C" w:rsidRDefault="0095271C" w:rsidP="008B0B20">
      <w:pPr>
        <w:rPr>
          <w:sz w:val="23"/>
          <w:szCs w:val="23"/>
        </w:rPr>
      </w:pPr>
    </w:p>
    <w:p w14:paraId="02857859" w14:textId="591B39BE" w:rsidR="0095271C" w:rsidRDefault="0095271C" w:rsidP="008B0B20">
      <w:pPr>
        <w:rPr>
          <w:sz w:val="23"/>
          <w:szCs w:val="23"/>
        </w:rPr>
      </w:pPr>
    </w:p>
    <w:p w14:paraId="04831368" w14:textId="549CD02D" w:rsidR="0095271C" w:rsidRDefault="0095271C" w:rsidP="008B0B20">
      <w:pPr>
        <w:rPr>
          <w:sz w:val="23"/>
          <w:szCs w:val="23"/>
        </w:rPr>
      </w:pPr>
    </w:p>
    <w:p w14:paraId="1EEB2BC9" w14:textId="4A0892D9" w:rsidR="0095271C" w:rsidRDefault="0095271C" w:rsidP="008B0B20">
      <w:pPr>
        <w:rPr>
          <w:sz w:val="23"/>
          <w:szCs w:val="23"/>
        </w:rPr>
      </w:pPr>
    </w:p>
    <w:p w14:paraId="170B93E7" w14:textId="77777777" w:rsidR="0095271C" w:rsidRDefault="0095271C" w:rsidP="008B0B20"/>
    <w:p w14:paraId="5DC9B943" w14:textId="77777777" w:rsidR="000D24CB" w:rsidRDefault="000D24CB" w:rsidP="000D24CB">
      <w:pPr>
        <w:pStyle w:val="berschrift1"/>
      </w:pPr>
      <w:bookmarkStart w:id="26" w:name="_Toc5699690"/>
      <w:r>
        <w:lastRenderedPageBreak/>
        <w:t>Lizenz</w:t>
      </w:r>
      <w:bookmarkEnd w:id="26"/>
    </w:p>
    <w:p w14:paraId="7B1D5BAB" w14:textId="77BB19B4" w:rsidR="00044006" w:rsidRPr="00044006" w:rsidRDefault="00044006" w:rsidP="00044006">
      <w:pPr>
        <w:rPr>
          <w:lang w:val="en-US"/>
        </w:rPr>
      </w:pPr>
      <w:r w:rsidRPr="00B631E5">
        <w:rPr>
          <w:rFonts w:ascii="Times New Roman" w:hAnsi="Times New Roman"/>
          <w:spacing w:val="0"/>
          <w:lang w:val="en-US"/>
        </w:rPr>
        <w:t>Copyright (c) &lt;2020 &gt; &lt; ML.Students (</w:t>
      </w:r>
      <w:r w:rsidRPr="0047201C">
        <w:rPr>
          <w:lang w:val="en-US"/>
        </w:rPr>
        <w:t>Anderson Lewis Orock Soh Talla</w:t>
      </w:r>
      <w:r>
        <w:rPr>
          <w:lang w:val="en-US"/>
        </w:rPr>
        <w:t xml:space="preserve">, </w:t>
      </w:r>
      <w:r w:rsidRPr="0047201C">
        <w:rPr>
          <w:lang w:val="en-US"/>
        </w:rPr>
        <w:t>Lukas</w:t>
      </w:r>
      <w:r>
        <w:rPr>
          <w:lang w:val="en-US"/>
        </w:rPr>
        <w:t xml:space="preserve"> J.</w:t>
      </w:r>
      <w:r w:rsidRPr="0047201C">
        <w:rPr>
          <w:lang w:val="en-US"/>
        </w:rPr>
        <w:t> Evers</w:t>
      </w:r>
      <w:r>
        <w:rPr>
          <w:lang w:val="en-US"/>
        </w:rPr>
        <w:t xml:space="preserve">, Paul J. Schult </w:t>
      </w:r>
      <w:r w:rsidRPr="00B631E5">
        <w:rPr>
          <w:rFonts w:ascii="Times New Roman" w:hAnsi="Times New Roman"/>
          <w:spacing w:val="0"/>
          <w:lang w:val="en-US"/>
        </w:rPr>
        <w:t xml:space="preserve">&gt; </w:t>
      </w:r>
    </w:p>
    <w:p w14:paraId="3052B7F1" w14:textId="77777777" w:rsidR="00044006" w:rsidRPr="00044006" w:rsidRDefault="00044006" w:rsidP="00044006">
      <w:pPr>
        <w:suppressAutoHyphens w:val="0"/>
        <w:spacing w:before="100" w:beforeAutospacing="1" w:after="100" w:afterAutospacing="1"/>
        <w:jc w:val="left"/>
        <w:rPr>
          <w:rFonts w:ascii="Times New Roman" w:hAnsi="Times New Roman"/>
          <w:spacing w:val="0"/>
        </w:rPr>
      </w:pPr>
      <w:r w:rsidRPr="00044006">
        <w:rPr>
          <w:rFonts w:ascii="Times New Roman" w:hAnsi="Times New Roman"/>
          <w:spacing w:val="0"/>
        </w:rPr>
        <w:t xml:space="preserve">Jedem, der eine Kopie dieser Software und der zugehörigen Dokumentationsdateien (die "Software") erhält, wird hiermit kostenlos die Erlaubnis erteilt, ohne Einschränkung mit der Software zu handeln, einschließlich und ohne Einschränkung der Rechte zur Nutzung, zum Kopieren, Ändern, Zusammenführen, Veröffentlichen, Verteilen, Unterlizenzieren und/oder Verkaufen von Kopien der Software, und Personen, denen die Software zur Verfügung gestellt wird, dies unter den folgenden Bedingungen zu gestatten: </w:t>
      </w:r>
    </w:p>
    <w:p w14:paraId="70676619" w14:textId="77777777" w:rsidR="00044006" w:rsidRPr="00044006" w:rsidRDefault="00044006" w:rsidP="00044006">
      <w:pPr>
        <w:suppressAutoHyphens w:val="0"/>
        <w:spacing w:before="100" w:beforeAutospacing="1" w:after="100" w:afterAutospacing="1"/>
        <w:jc w:val="left"/>
        <w:rPr>
          <w:rFonts w:ascii="Times New Roman" w:hAnsi="Times New Roman"/>
          <w:spacing w:val="0"/>
        </w:rPr>
      </w:pPr>
      <w:r w:rsidRPr="00044006">
        <w:rPr>
          <w:rFonts w:ascii="Times New Roman" w:hAnsi="Times New Roman"/>
          <w:spacing w:val="0"/>
        </w:rPr>
        <w:t xml:space="preserve">Der obige Urheberrechtshinweis und dieser Genehmigungshinweis müssen in allen Kopien oder wesentlichen Teilen der Software enthalten sein. </w:t>
      </w:r>
    </w:p>
    <w:p w14:paraId="49C4CD36" w14:textId="77777777" w:rsidR="00044006" w:rsidRPr="00044006" w:rsidRDefault="00044006" w:rsidP="00044006">
      <w:pPr>
        <w:suppressAutoHyphens w:val="0"/>
        <w:spacing w:before="100" w:beforeAutospacing="1" w:after="100" w:afterAutospacing="1"/>
        <w:jc w:val="left"/>
        <w:rPr>
          <w:rFonts w:ascii="Times New Roman" w:hAnsi="Times New Roman"/>
          <w:spacing w:val="0"/>
        </w:rPr>
      </w:pPr>
      <w:r w:rsidRPr="00044006">
        <w:rPr>
          <w:rFonts w:ascii="Times New Roman" w:hAnsi="Times New Roman"/>
          <w:spacing w:val="0"/>
        </w:rPr>
        <w:t xml:space="preserve">DIE SOFTWARE WIRD OHNE MÄNGELGEWÄHR UND OHNE JEGLICHE AUSDRÜCKLICHE ODER STILLSCHWEIGENDE GEWÄHRLEISTUNG, EINSCHLIEßLICH, ABER NICHT BESCHRÄNKT AUF DIE GEWÄHRLEISTUNG DER MARKTGÄNGIGKEIT, DER EIGNUNG FÜR EINEN BESTIMMTEN ZWECK UND DER NICHTVERLETZUNG VON RECHTEN DRITTER, ZUR VERFÜGUNG GESTELLT. DIE AUTOREN ODER URHEBERRECHTSINHABER SIND IN KEINEM FALL HAFTBAR FÜR ANSPRÜCHE, SCHÄDEN ODER ANDERE VERPFLICHTUNGEN, OB IN EINER VERTRAGS- ODER HAFTUNGSKLAGE, EINER UNERLAUBTEN HANDLUNG ODER ANDERWEITIG, DIE SICH AUS, AUS ODER IN VERBINDUNG MIT DER SOFTWARE ODER DER NUTZUNG ODER ANDEREN GESCHÄFTEN MIT DER SOFTWARE ERGEBEN. </w:t>
      </w:r>
    </w:p>
    <w:p w14:paraId="1ED52F5C" w14:textId="46ADAAD4" w:rsidR="000D24CB" w:rsidRPr="003D59B7" w:rsidRDefault="000D24CB" w:rsidP="000D24CB"/>
    <w:sectPr w:rsidR="000D24CB" w:rsidRPr="003D59B7" w:rsidSect="00A16820">
      <w:footerReference w:type="default" r:id="rId28"/>
      <w:pgSz w:w="11906" w:h="16838"/>
      <w:pgMar w:top="2268" w:right="1247" w:bottom="1919" w:left="1531" w:header="709"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9C7D9" w14:textId="77777777" w:rsidR="001035A7" w:rsidRDefault="001035A7" w:rsidP="00162941">
      <w:r>
        <w:separator/>
      </w:r>
    </w:p>
  </w:endnote>
  <w:endnote w:type="continuationSeparator" w:id="0">
    <w:p w14:paraId="28B82EC3" w14:textId="77777777" w:rsidR="001035A7" w:rsidRDefault="001035A7" w:rsidP="0016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axCondensed-Medium">
    <w:altName w:val="Arial Narro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umberland">
    <w:charset w:val="00"/>
    <w:family w:val="modern"/>
    <w:pitch w:val="fixed"/>
  </w:font>
  <w:font w:name="GlasgowSerial">
    <w:altName w:val="Times New Roman"/>
    <w:charset w:val="00"/>
    <w:family w:val="auto"/>
    <w:pitch w:val="variable"/>
  </w:font>
  <w:font w:name="HG Mincho Light J">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TOfficinaSans-Bold">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42301" w14:textId="36B2F56E" w:rsidR="006A3119" w:rsidRPr="00A16820" w:rsidRDefault="006A3119" w:rsidP="00863927">
    <w:pPr>
      <w:pStyle w:val="Fuzeile"/>
      <w:tabs>
        <w:tab w:val="clear" w:pos="2394"/>
        <w:tab w:val="clear" w:pos="6930"/>
        <w:tab w:val="center" w:pos="4536"/>
        <w:tab w:val="right" w:pos="9072"/>
      </w:tabs>
    </w:pPr>
    <w:r>
      <w:fldChar w:fldCharType="begin"/>
    </w:r>
    <w:r>
      <w:instrText xml:space="preserve"> SAVEDATE  \@ "dd.MM.yyyy"  \* MERGEFORMAT </w:instrText>
    </w:r>
    <w:r>
      <w:fldChar w:fldCharType="separate"/>
    </w:r>
    <w:r w:rsidR="003C2982">
      <w:rPr>
        <w:noProof/>
      </w:rPr>
      <w:t>19.11.2020</w:t>
    </w:r>
    <w:r>
      <w:fldChar w:fldCharType="end"/>
    </w:r>
    <w:r>
      <w:tab/>
      <w:t>Pflichtenheft</w:t>
    </w:r>
    <w:r>
      <w:tab/>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A6D88" w14:textId="09413090" w:rsidR="006A3119" w:rsidRPr="00A16820" w:rsidRDefault="006A3119" w:rsidP="00863927">
    <w:pPr>
      <w:pStyle w:val="Fuzeile"/>
      <w:tabs>
        <w:tab w:val="clear" w:pos="2394"/>
        <w:tab w:val="clear" w:pos="6930"/>
        <w:tab w:val="center" w:pos="4536"/>
        <w:tab w:val="right" w:pos="9072"/>
      </w:tabs>
    </w:pPr>
    <w:r>
      <w:fldChar w:fldCharType="begin"/>
    </w:r>
    <w:r>
      <w:instrText xml:space="preserve"> SAVEDATE  \@ "dd.MM.yyyy"  \* MERGEFORMAT </w:instrText>
    </w:r>
    <w:r>
      <w:fldChar w:fldCharType="separate"/>
    </w:r>
    <w:r w:rsidR="003C2982">
      <w:rPr>
        <w:noProof/>
      </w:rPr>
      <w:t>19.11.2020</w:t>
    </w:r>
    <w:r>
      <w:fldChar w:fldCharType="end"/>
    </w:r>
    <w:r>
      <w:tab/>
      <w:t>Pflichtenheft</w:t>
    </w:r>
    <w:r>
      <w:tab/>
    </w:r>
    <w:r>
      <w:fldChar w:fldCharType="begin"/>
    </w:r>
    <w:r>
      <w:instrText xml:space="preserve"> PAGE   \* MERGEFORMAT </w:instrText>
    </w:r>
    <w:r>
      <w:fldChar w:fldCharType="separate"/>
    </w:r>
    <w:r>
      <w:rPr>
        <w:noProof/>
      </w:rPr>
      <w:t>4</w:t>
    </w:r>
    <w:r>
      <w:fldChar w:fldCharType="end"/>
    </w:r>
    <w:r>
      <w:t xml:space="preserve"> von </w:t>
    </w:r>
    <w:r w:rsidR="001035A7">
      <w:fldChar w:fldCharType="begin"/>
    </w:r>
    <w:r w:rsidR="001035A7">
      <w:instrText xml:space="preserve"> SECTIONPAGES </w:instrText>
    </w:r>
    <w:r w:rsidR="001035A7">
      <w:fldChar w:fldCharType="separate"/>
    </w:r>
    <w:r w:rsidR="003C2982">
      <w:rPr>
        <w:noProof/>
      </w:rPr>
      <w:t>18</w:t>
    </w:r>
    <w:r w:rsidR="001035A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7619C" w14:textId="77777777" w:rsidR="001035A7" w:rsidRDefault="001035A7" w:rsidP="00162941">
      <w:r>
        <w:separator/>
      </w:r>
    </w:p>
  </w:footnote>
  <w:footnote w:type="continuationSeparator" w:id="0">
    <w:p w14:paraId="375563D9" w14:textId="77777777" w:rsidR="001035A7" w:rsidRDefault="001035A7" w:rsidP="001629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BECB5" w14:textId="77777777" w:rsidR="006A3119" w:rsidRPr="007C4E33" w:rsidRDefault="006A3119" w:rsidP="00162941">
    <w:pPr>
      <w:pStyle w:val="Kopfzeile"/>
    </w:pPr>
    <w:r>
      <w:rPr>
        <w:noProof/>
      </w:rPr>
      <w:drawing>
        <wp:inline distT="0" distB="0" distL="0" distR="0" wp14:anchorId="38D07189" wp14:editId="2FA06758">
          <wp:extent cx="2682875" cy="664210"/>
          <wp:effectExtent l="0" t="0" r="0" b="0"/>
          <wp:docPr id="5" name="Bild 5"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EFB75" w14:textId="77777777" w:rsidR="006A3119" w:rsidRDefault="006A3119" w:rsidP="00162941">
    <w:pPr>
      <w:pStyle w:val="Kopfzeile"/>
    </w:pPr>
    <w:r>
      <w:rPr>
        <w:noProof/>
      </w:rPr>
      <w:drawing>
        <wp:inline distT="0" distB="0" distL="0" distR="0" wp14:anchorId="37A954E4" wp14:editId="762A71F6">
          <wp:extent cx="2682875" cy="664210"/>
          <wp:effectExtent l="0" t="0" r="0" b="0"/>
          <wp:docPr id="27" name="Bild 27" descr="HTW Berlin - Hochschule für Technik und Wirtschaft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W Berlin - Hochschule für Technik und Wirtschaft Berl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2875" cy="66421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614C40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rPr>
        <w:lang w:val="de-DE"/>
      </w:r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WW-Listennummer5"/>
      <w:lvlText w:val="%1."/>
      <w:lvlJc w:val="left"/>
      <w:pPr>
        <w:tabs>
          <w:tab w:val="num" w:pos="1492"/>
        </w:tabs>
        <w:ind w:left="1492"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name w:val="WW8Num2"/>
    <w:lvl w:ilvl="0">
      <w:start w:val="1"/>
      <w:numFmt w:val="decimal"/>
      <w:pStyle w:val="WW-Listennummer4"/>
      <w:lvlText w:val="%1."/>
      <w:lvlJc w:val="left"/>
      <w:pPr>
        <w:tabs>
          <w:tab w:val="num" w:pos="1209"/>
        </w:tabs>
        <w:ind w:left="1209"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4"/>
    <w:multiLevelType w:val="multilevel"/>
    <w:tmpl w:val="00000004"/>
    <w:name w:val="WW8Num3"/>
    <w:lvl w:ilvl="0">
      <w:start w:val="1"/>
      <w:numFmt w:val="decimal"/>
      <w:pStyle w:val="WW-Listennummer3"/>
      <w:lvlText w:val="%1."/>
      <w:lvlJc w:val="left"/>
      <w:pPr>
        <w:tabs>
          <w:tab w:val="num" w:pos="926"/>
        </w:tabs>
        <w:ind w:left="926"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name w:val="WW8Num4"/>
    <w:lvl w:ilvl="0">
      <w:start w:val="1"/>
      <w:numFmt w:val="decimal"/>
      <w:pStyle w:val="WW-Listennummer2"/>
      <w:lvlText w:val="%1."/>
      <w:lvlJc w:val="left"/>
      <w:pPr>
        <w:tabs>
          <w:tab w:val="num" w:pos="643"/>
        </w:tabs>
        <w:ind w:left="643"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name w:val="WW8Num5"/>
    <w:lvl w:ilvl="0">
      <w:start w:val="1"/>
      <w:numFmt w:val="bullet"/>
      <w:pStyle w:val="WW-Aufzhlungszeichen5"/>
      <w:lvlText w:val=""/>
      <w:lvlJc w:val="left"/>
      <w:pPr>
        <w:tabs>
          <w:tab w:val="num" w:pos="1492"/>
        </w:tabs>
        <w:ind w:left="1492"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name w:val="WW8Num6"/>
    <w:lvl w:ilvl="0">
      <w:start w:val="1"/>
      <w:numFmt w:val="bullet"/>
      <w:pStyle w:val="WW-Aufzhlungszeichen4"/>
      <w:lvlText w:val=""/>
      <w:lvlJc w:val="left"/>
      <w:pPr>
        <w:tabs>
          <w:tab w:val="num" w:pos="1209"/>
        </w:tabs>
        <w:ind w:left="1209"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0000008"/>
    <w:multiLevelType w:val="multilevel"/>
    <w:tmpl w:val="00000008"/>
    <w:name w:val="WW8Num7"/>
    <w:lvl w:ilvl="0">
      <w:start w:val="1"/>
      <w:numFmt w:val="bullet"/>
      <w:pStyle w:val="WW-Aufzhlungszeichen3"/>
      <w:lvlText w:val=""/>
      <w:lvlJc w:val="left"/>
      <w:pPr>
        <w:tabs>
          <w:tab w:val="num" w:pos="926"/>
        </w:tabs>
        <w:ind w:left="926"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9"/>
    <w:multiLevelType w:val="multilevel"/>
    <w:tmpl w:val="00000009"/>
    <w:name w:val="WW8Num8"/>
    <w:lvl w:ilvl="0">
      <w:start w:val="1"/>
      <w:numFmt w:val="bullet"/>
      <w:pStyle w:val="WW-Aufzhlungszeichen2"/>
      <w:lvlText w:val=""/>
      <w:lvlJc w:val="left"/>
      <w:pPr>
        <w:tabs>
          <w:tab w:val="num" w:pos="643"/>
        </w:tabs>
        <w:ind w:left="643"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A"/>
    <w:multiLevelType w:val="multilevel"/>
    <w:tmpl w:val="0000000A"/>
    <w:name w:val="WW8Num9"/>
    <w:lvl w:ilvl="0">
      <w:start w:val="1"/>
      <w:numFmt w:val="decimal"/>
      <w:pStyle w:val="WW-Listennummer"/>
      <w:lvlText w:val="%1."/>
      <w:lvlJc w:val="left"/>
      <w:pPr>
        <w:tabs>
          <w:tab w:val="num" w:pos="360"/>
        </w:tabs>
        <w:ind w:left="360" w:hanging="360"/>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0" w15:restartNumberingAfterBreak="0">
    <w:nsid w:val="0000000B"/>
    <w:multiLevelType w:val="multilevel"/>
    <w:tmpl w:val="0000000B"/>
    <w:name w:val="WW8Num10"/>
    <w:lvl w:ilvl="0">
      <w:start w:val="1"/>
      <w:numFmt w:val="bullet"/>
      <w:pStyle w:val="WW-Aufzhlungszeichen"/>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1" w15:restartNumberingAfterBreak="0">
    <w:nsid w:val="0000000C"/>
    <w:multiLevelType w:val="multilevel"/>
    <w:tmpl w:val="0000000C"/>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2" w15:restartNumberingAfterBreak="0">
    <w:nsid w:val="0000000D"/>
    <w:multiLevelType w:val="multilevel"/>
    <w:tmpl w:val="0000000D"/>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3" w15:restartNumberingAfterBreak="0">
    <w:nsid w:val="0000000E"/>
    <w:multiLevelType w:val="multilevel"/>
    <w:tmpl w:val="0000000E"/>
    <w:lvl w:ilvl="0">
      <w:start w:val="1"/>
      <w:numFmt w:val="bullet"/>
      <w:lvlText w:val=""/>
      <w:lvlJc w:val="left"/>
      <w:pPr>
        <w:tabs>
          <w:tab w:val="num" w:pos="283"/>
        </w:tabs>
        <w:ind w:left="283" w:hanging="283"/>
      </w:pPr>
      <w:rPr>
        <w:rFonts w:ascii="Wingdings" w:hAnsi="Wingdings"/>
      </w:rPr>
    </w:lvl>
    <w:lvl w:ilvl="1">
      <w:start w:val="1"/>
      <w:numFmt w:val="bullet"/>
      <w:lvlText w:val=""/>
      <w:lvlJc w:val="left"/>
      <w:pPr>
        <w:tabs>
          <w:tab w:val="num" w:pos="567"/>
        </w:tabs>
        <w:ind w:left="567" w:hanging="283"/>
      </w:pPr>
      <w:rPr>
        <w:rFonts w:ascii="Wingdings 2" w:hAnsi="Wingdings 2" w:cs="StarSymbol"/>
        <w:sz w:val="18"/>
        <w:szCs w:val="18"/>
        <w:u w:val="dotted"/>
        <w:shd w:val="clear" w:color="auto" w:fill="auto"/>
      </w:rPr>
    </w:lvl>
    <w:lvl w:ilvl="2">
      <w:start w:val="1"/>
      <w:numFmt w:val="bullet"/>
      <w:lvlText w:val=""/>
      <w:lvlJc w:val="left"/>
      <w:pPr>
        <w:tabs>
          <w:tab w:val="num" w:pos="850"/>
        </w:tabs>
        <w:ind w:left="850" w:hanging="283"/>
      </w:pPr>
      <w:rPr>
        <w:rFonts w:ascii="Wingdings 2" w:hAnsi="Wingdings 2" w:cs="StarSymbol"/>
        <w:sz w:val="18"/>
        <w:szCs w:val="18"/>
        <w:u w:val="dotted"/>
        <w:shd w:val="clear" w:color="auto" w:fill="auto"/>
      </w:rPr>
    </w:lvl>
    <w:lvl w:ilvl="3">
      <w:start w:val="1"/>
      <w:numFmt w:val="bullet"/>
      <w:lvlText w:val=""/>
      <w:lvlJc w:val="left"/>
      <w:pPr>
        <w:tabs>
          <w:tab w:val="num" w:pos="1134"/>
        </w:tabs>
        <w:ind w:left="1134" w:hanging="283"/>
      </w:pPr>
      <w:rPr>
        <w:rFonts w:ascii="Wingdings 2" w:hAnsi="Wingdings 2" w:cs="StarSymbol"/>
        <w:sz w:val="18"/>
        <w:szCs w:val="18"/>
        <w:u w:val="dotted"/>
        <w:shd w:val="clear" w:color="auto" w:fill="auto"/>
      </w:rPr>
    </w:lvl>
    <w:lvl w:ilvl="4">
      <w:start w:val="1"/>
      <w:numFmt w:val="bullet"/>
      <w:lvlText w:val=""/>
      <w:lvlJc w:val="left"/>
      <w:pPr>
        <w:tabs>
          <w:tab w:val="num" w:pos="1417"/>
        </w:tabs>
        <w:ind w:left="1417" w:hanging="283"/>
      </w:pPr>
      <w:rPr>
        <w:rFonts w:ascii="Wingdings 2" w:hAnsi="Wingdings 2" w:cs="StarSymbol"/>
        <w:sz w:val="18"/>
        <w:szCs w:val="18"/>
        <w:u w:val="dotted"/>
        <w:shd w:val="clear" w:color="auto" w:fill="auto"/>
      </w:rPr>
    </w:lvl>
    <w:lvl w:ilvl="5">
      <w:start w:val="1"/>
      <w:numFmt w:val="bullet"/>
      <w:lvlText w:val=""/>
      <w:lvlJc w:val="left"/>
      <w:pPr>
        <w:tabs>
          <w:tab w:val="num" w:pos="1701"/>
        </w:tabs>
        <w:ind w:left="1701" w:hanging="283"/>
      </w:pPr>
      <w:rPr>
        <w:rFonts w:ascii="Wingdings 2" w:hAnsi="Wingdings 2" w:cs="StarSymbol"/>
        <w:sz w:val="18"/>
        <w:szCs w:val="18"/>
        <w:u w:val="dotted"/>
        <w:shd w:val="clear" w:color="auto" w:fill="auto"/>
      </w:rPr>
    </w:lvl>
    <w:lvl w:ilvl="6">
      <w:start w:val="1"/>
      <w:numFmt w:val="bullet"/>
      <w:lvlText w:val=""/>
      <w:lvlJc w:val="left"/>
      <w:pPr>
        <w:tabs>
          <w:tab w:val="num" w:pos="1984"/>
        </w:tabs>
        <w:ind w:left="1984" w:hanging="283"/>
      </w:pPr>
      <w:rPr>
        <w:rFonts w:ascii="Wingdings 2" w:hAnsi="Wingdings 2" w:cs="StarSymbol"/>
        <w:sz w:val="18"/>
        <w:szCs w:val="18"/>
        <w:u w:val="dotted"/>
        <w:shd w:val="clear" w:color="auto" w:fill="auto"/>
      </w:rPr>
    </w:lvl>
    <w:lvl w:ilvl="7">
      <w:start w:val="1"/>
      <w:numFmt w:val="bullet"/>
      <w:lvlText w:val=""/>
      <w:lvlJc w:val="left"/>
      <w:pPr>
        <w:tabs>
          <w:tab w:val="num" w:pos="2268"/>
        </w:tabs>
        <w:ind w:left="2268" w:hanging="283"/>
      </w:pPr>
      <w:rPr>
        <w:rFonts w:ascii="Wingdings 2" w:hAnsi="Wingdings 2" w:cs="StarSymbol"/>
        <w:sz w:val="18"/>
        <w:szCs w:val="18"/>
        <w:u w:val="dotted"/>
        <w:shd w:val="clear" w:color="auto" w:fill="auto"/>
      </w:rPr>
    </w:lvl>
    <w:lvl w:ilvl="8">
      <w:start w:val="1"/>
      <w:numFmt w:val="bullet"/>
      <w:lvlText w:val=""/>
      <w:lvlJc w:val="left"/>
      <w:pPr>
        <w:tabs>
          <w:tab w:val="num" w:pos="2551"/>
        </w:tabs>
        <w:ind w:left="2551" w:hanging="283"/>
      </w:pPr>
      <w:rPr>
        <w:rFonts w:ascii="Wingdings 2" w:hAnsi="Wingdings 2" w:cs="StarSymbol"/>
        <w:sz w:val="18"/>
        <w:szCs w:val="18"/>
        <w:u w:val="dotted"/>
        <w:shd w:val="clear" w:color="auto" w:fill="auto"/>
      </w:rPr>
    </w:lvl>
  </w:abstractNum>
  <w:abstractNum w:abstractNumId="14" w15:restartNumberingAfterBreak="0">
    <w:nsid w:val="084C05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C1365CF"/>
    <w:multiLevelType w:val="multilevel"/>
    <w:tmpl w:val="EF4E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8E228D"/>
    <w:multiLevelType w:val="hybridMultilevel"/>
    <w:tmpl w:val="4E5808EC"/>
    <w:lvl w:ilvl="0" w:tplc="7FF8C274">
      <w:start w:val="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85357B9"/>
    <w:multiLevelType w:val="multilevel"/>
    <w:tmpl w:val="1F36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6E2B67"/>
    <w:multiLevelType w:val="hybridMultilevel"/>
    <w:tmpl w:val="73EA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D2900"/>
    <w:multiLevelType w:val="hybridMultilevel"/>
    <w:tmpl w:val="79845B66"/>
    <w:lvl w:ilvl="0" w:tplc="E8A23DC8">
      <w:start w:val="6"/>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98D2FA9"/>
    <w:multiLevelType w:val="multilevel"/>
    <w:tmpl w:val="58A4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2D69FD"/>
    <w:multiLevelType w:val="hybridMultilevel"/>
    <w:tmpl w:val="CDBEB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1775CF5"/>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2EA4B59"/>
    <w:multiLevelType w:val="multilevel"/>
    <w:tmpl w:val="AE906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23427"/>
    <w:multiLevelType w:val="hybridMultilevel"/>
    <w:tmpl w:val="6916018E"/>
    <w:lvl w:ilvl="0" w:tplc="BD2A9ECC">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DAE4325"/>
    <w:multiLevelType w:val="hybridMultilevel"/>
    <w:tmpl w:val="139CBC4A"/>
    <w:lvl w:ilvl="0" w:tplc="F4121E58">
      <w:start w:val="1"/>
      <w:numFmt w:val="lowerLetter"/>
      <w:pStyle w:val="berschrift4"/>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F1F226B"/>
    <w:multiLevelType w:val="multilevel"/>
    <w:tmpl w:val="3D3C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500E9"/>
    <w:multiLevelType w:val="multilevel"/>
    <w:tmpl w:val="4B7E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71FF4"/>
    <w:multiLevelType w:val="multilevel"/>
    <w:tmpl w:val="04070025"/>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29" w15:restartNumberingAfterBreak="0">
    <w:nsid w:val="655777CF"/>
    <w:multiLevelType w:val="hybridMultilevel"/>
    <w:tmpl w:val="0E5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E259CA"/>
    <w:multiLevelType w:val="hybridMultilevel"/>
    <w:tmpl w:val="2346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1574D4"/>
    <w:multiLevelType w:val="multilevel"/>
    <w:tmpl w:val="64A4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8F1D78"/>
    <w:multiLevelType w:val="multilevel"/>
    <w:tmpl w:val="57D26D7E"/>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33" w15:restartNumberingAfterBreak="0">
    <w:nsid w:val="690F2FDA"/>
    <w:multiLevelType w:val="hybridMultilevel"/>
    <w:tmpl w:val="FD8697E2"/>
    <w:lvl w:ilvl="0" w:tplc="04070001">
      <w:start w:val="1"/>
      <w:numFmt w:val="bullet"/>
      <w:lvlText w:val=""/>
      <w:lvlJc w:val="left"/>
      <w:pPr>
        <w:ind w:left="1430" w:hanging="360"/>
      </w:pPr>
      <w:rPr>
        <w:rFonts w:ascii="Symbol" w:hAnsi="Symbol" w:hint="default"/>
      </w:rPr>
    </w:lvl>
    <w:lvl w:ilvl="1" w:tplc="04070003" w:tentative="1">
      <w:start w:val="1"/>
      <w:numFmt w:val="bullet"/>
      <w:lvlText w:val="o"/>
      <w:lvlJc w:val="left"/>
      <w:pPr>
        <w:ind w:left="2150" w:hanging="360"/>
      </w:pPr>
      <w:rPr>
        <w:rFonts w:ascii="Courier New" w:hAnsi="Courier New" w:cs="Courier New" w:hint="default"/>
      </w:rPr>
    </w:lvl>
    <w:lvl w:ilvl="2" w:tplc="04070005" w:tentative="1">
      <w:start w:val="1"/>
      <w:numFmt w:val="bullet"/>
      <w:lvlText w:val=""/>
      <w:lvlJc w:val="left"/>
      <w:pPr>
        <w:ind w:left="2870" w:hanging="360"/>
      </w:pPr>
      <w:rPr>
        <w:rFonts w:ascii="Wingdings" w:hAnsi="Wingdings" w:hint="default"/>
      </w:rPr>
    </w:lvl>
    <w:lvl w:ilvl="3" w:tplc="04070001" w:tentative="1">
      <w:start w:val="1"/>
      <w:numFmt w:val="bullet"/>
      <w:lvlText w:val=""/>
      <w:lvlJc w:val="left"/>
      <w:pPr>
        <w:ind w:left="3590" w:hanging="360"/>
      </w:pPr>
      <w:rPr>
        <w:rFonts w:ascii="Symbol" w:hAnsi="Symbol" w:hint="default"/>
      </w:rPr>
    </w:lvl>
    <w:lvl w:ilvl="4" w:tplc="04070003" w:tentative="1">
      <w:start w:val="1"/>
      <w:numFmt w:val="bullet"/>
      <w:lvlText w:val="o"/>
      <w:lvlJc w:val="left"/>
      <w:pPr>
        <w:ind w:left="4310" w:hanging="360"/>
      </w:pPr>
      <w:rPr>
        <w:rFonts w:ascii="Courier New" w:hAnsi="Courier New" w:cs="Courier New" w:hint="default"/>
      </w:rPr>
    </w:lvl>
    <w:lvl w:ilvl="5" w:tplc="04070005" w:tentative="1">
      <w:start w:val="1"/>
      <w:numFmt w:val="bullet"/>
      <w:lvlText w:val=""/>
      <w:lvlJc w:val="left"/>
      <w:pPr>
        <w:ind w:left="5030" w:hanging="360"/>
      </w:pPr>
      <w:rPr>
        <w:rFonts w:ascii="Wingdings" w:hAnsi="Wingdings" w:hint="default"/>
      </w:rPr>
    </w:lvl>
    <w:lvl w:ilvl="6" w:tplc="04070001" w:tentative="1">
      <w:start w:val="1"/>
      <w:numFmt w:val="bullet"/>
      <w:lvlText w:val=""/>
      <w:lvlJc w:val="left"/>
      <w:pPr>
        <w:ind w:left="5750" w:hanging="360"/>
      </w:pPr>
      <w:rPr>
        <w:rFonts w:ascii="Symbol" w:hAnsi="Symbol" w:hint="default"/>
      </w:rPr>
    </w:lvl>
    <w:lvl w:ilvl="7" w:tplc="04070003" w:tentative="1">
      <w:start w:val="1"/>
      <w:numFmt w:val="bullet"/>
      <w:lvlText w:val="o"/>
      <w:lvlJc w:val="left"/>
      <w:pPr>
        <w:ind w:left="6470" w:hanging="360"/>
      </w:pPr>
      <w:rPr>
        <w:rFonts w:ascii="Courier New" w:hAnsi="Courier New" w:cs="Courier New" w:hint="default"/>
      </w:rPr>
    </w:lvl>
    <w:lvl w:ilvl="8" w:tplc="04070005" w:tentative="1">
      <w:start w:val="1"/>
      <w:numFmt w:val="bullet"/>
      <w:lvlText w:val=""/>
      <w:lvlJc w:val="left"/>
      <w:pPr>
        <w:ind w:left="7190" w:hanging="360"/>
      </w:pPr>
      <w:rPr>
        <w:rFonts w:ascii="Wingdings" w:hAnsi="Wingdings" w:hint="default"/>
      </w:rPr>
    </w:lvl>
  </w:abstractNum>
  <w:abstractNum w:abstractNumId="34" w15:restartNumberingAfterBreak="0">
    <w:nsid w:val="6FE74EAD"/>
    <w:multiLevelType w:val="multilevel"/>
    <w:tmpl w:val="174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0A4F62"/>
    <w:multiLevelType w:val="multilevel"/>
    <w:tmpl w:val="725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AE7754"/>
    <w:multiLevelType w:val="multilevel"/>
    <w:tmpl w:val="27E49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A86909"/>
    <w:multiLevelType w:val="hybridMultilevel"/>
    <w:tmpl w:val="850A5B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A7A6F3D"/>
    <w:multiLevelType w:val="multilevel"/>
    <w:tmpl w:val="AC20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38"/>
  </w:num>
  <w:num w:numId="16">
    <w:abstractNumId w:val="36"/>
  </w:num>
  <w:num w:numId="17">
    <w:abstractNumId w:val="34"/>
  </w:num>
  <w:num w:numId="18">
    <w:abstractNumId w:val="20"/>
  </w:num>
  <w:num w:numId="19">
    <w:abstractNumId w:val="17"/>
  </w:num>
  <w:num w:numId="20">
    <w:abstractNumId w:val="31"/>
  </w:num>
  <w:num w:numId="21">
    <w:abstractNumId w:val="35"/>
  </w:num>
  <w:num w:numId="22">
    <w:abstractNumId w:val="23"/>
  </w:num>
  <w:num w:numId="23">
    <w:abstractNumId w:val="26"/>
  </w:num>
  <w:num w:numId="24">
    <w:abstractNumId w:val="15"/>
  </w:num>
  <w:num w:numId="25">
    <w:abstractNumId w:val="27"/>
  </w:num>
  <w:num w:numId="26">
    <w:abstractNumId w:val="14"/>
  </w:num>
  <w:num w:numId="27">
    <w:abstractNumId w:val="28"/>
  </w:num>
  <w:num w:numId="28">
    <w:abstractNumId w:val="22"/>
  </w:num>
  <w:num w:numId="29">
    <w:abstractNumId w:val="30"/>
  </w:num>
  <w:num w:numId="30">
    <w:abstractNumId w:val="29"/>
  </w:num>
  <w:num w:numId="31">
    <w:abstractNumId w:val="0"/>
  </w:num>
  <w:num w:numId="32">
    <w:abstractNumId w:val="18"/>
  </w:num>
  <w:num w:numId="33">
    <w:abstractNumId w:val="32"/>
  </w:num>
  <w:num w:numId="34">
    <w:abstractNumId w:val="37"/>
  </w:num>
  <w:num w:numId="35">
    <w:abstractNumId w:val="25"/>
  </w:num>
  <w:num w:numId="36">
    <w:abstractNumId w:val="21"/>
  </w:num>
  <w:num w:numId="37">
    <w:abstractNumId w:val="19"/>
  </w:num>
  <w:num w:numId="38">
    <w:abstractNumId w:val="16"/>
  </w:num>
  <w:num w:numId="39">
    <w:abstractNumId w:val="24"/>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6AE7"/>
    <w:rsid w:val="00006A67"/>
    <w:rsid w:val="00037FA0"/>
    <w:rsid w:val="000402BC"/>
    <w:rsid w:val="00044006"/>
    <w:rsid w:val="000503DF"/>
    <w:rsid w:val="00092ECA"/>
    <w:rsid w:val="000A42FC"/>
    <w:rsid w:val="000D24CB"/>
    <w:rsid w:val="000E527F"/>
    <w:rsid w:val="000F65A6"/>
    <w:rsid w:val="001017CD"/>
    <w:rsid w:val="001035A7"/>
    <w:rsid w:val="00106AE7"/>
    <w:rsid w:val="00124E15"/>
    <w:rsid w:val="00160B38"/>
    <w:rsid w:val="00162941"/>
    <w:rsid w:val="00180DBE"/>
    <w:rsid w:val="00194D3A"/>
    <w:rsid w:val="001E0AF1"/>
    <w:rsid w:val="001F273C"/>
    <w:rsid w:val="002120FC"/>
    <w:rsid w:val="002266B2"/>
    <w:rsid w:val="00227BBF"/>
    <w:rsid w:val="00235349"/>
    <w:rsid w:val="00266E7B"/>
    <w:rsid w:val="002948A4"/>
    <w:rsid w:val="002A11AD"/>
    <w:rsid w:val="002A34F3"/>
    <w:rsid w:val="002C58CA"/>
    <w:rsid w:val="002E1B44"/>
    <w:rsid w:val="002E1EBC"/>
    <w:rsid w:val="002E5D11"/>
    <w:rsid w:val="0031135A"/>
    <w:rsid w:val="00323BC5"/>
    <w:rsid w:val="00336130"/>
    <w:rsid w:val="00345F67"/>
    <w:rsid w:val="00361D77"/>
    <w:rsid w:val="00367A39"/>
    <w:rsid w:val="00376316"/>
    <w:rsid w:val="00376723"/>
    <w:rsid w:val="00394CE8"/>
    <w:rsid w:val="003A17AB"/>
    <w:rsid w:val="003C2982"/>
    <w:rsid w:val="003D59B7"/>
    <w:rsid w:val="003F63B1"/>
    <w:rsid w:val="00400C0E"/>
    <w:rsid w:val="0041231E"/>
    <w:rsid w:val="00423DAF"/>
    <w:rsid w:val="004353F3"/>
    <w:rsid w:val="0044537F"/>
    <w:rsid w:val="00446172"/>
    <w:rsid w:val="0045216A"/>
    <w:rsid w:val="00453969"/>
    <w:rsid w:val="00457338"/>
    <w:rsid w:val="00466C69"/>
    <w:rsid w:val="0047201C"/>
    <w:rsid w:val="0047697E"/>
    <w:rsid w:val="0048181E"/>
    <w:rsid w:val="00485E96"/>
    <w:rsid w:val="004C4A24"/>
    <w:rsid w:val="004D3F87"/>
    <w:rsid w:val="004F22B0"/>
    <w:rsid w:val="00503A2F"/>
    <w:rsid w:val="0050733E"/>
    <w:rsid w:val="005353E5"/>
    <w:rsid w:val="00551F14"/>
    <w:rsid w:val="005749D9"/>
    <w:rsid w:val="00595D5C"/>
    <w:rsid w:val="005A10CE"/>
    <w:rsid w:val="005B5632"/>
    <w:rsid w:val="005C0C49"/>
    <w:rsid w:val="005E0CFF"/>
    <w:rsid w:val="005F2528"/>
    <w:rsid w:val="005F3779"/>
    <w:rsid w:val="00607686"/>
    <w:rsid w:val="00635253"/>
    <w:rsid w:val="00635D85"/>
    <w:rsid w:val="006420AE"/>
    <w:rsid w:val="00687500"/>
    <w:rsid w:val="00687CCE"/>
    <w:rsid w:val="006A3119"/>
    <w:rsid w:val="006C14C1"/>
    <w:rsid w:val="006E5D53"/>
    <w:rsid w:val="006F56DE"/>
    <w:rsid w:val="006F577F"/>
    <w:rsid w:val="006F64CF"/>
    <w:rsid w:val="0071119E"/>
    <w:rsid w:val="0071612E"/>
    <w:rsid w:val="0072118D"/>
    <w:rsid w:val="007408AB"/>
    <w:rsid w:val="00794C47"/>
    <w:rsid w:val="007A07BF"/>
    <w:rsid w:val="007A5F89"/>
    <w:rsid w:val="007B2227"/>
    <w:rsid w:val="007B7EE4"/>
    <w:rsid w:val="007C4E33"/>
    <w:rsid w:val="007D0281"/>
    <w:rsid w:val="007E7528"/>
    <w:rsid w:val="00821C33"/>
    <w:rsid w:val="00826E8F"/>
    <w:rsid w:val="00835967"/>
    <w:rsid w:val="00863927"/>
    <w:rsid w:val="008943EB"/>
    <w:rsid w:val="00896382"/>
    <w:rsid w:val="008B0B20"/>
    <w:rsid w:val="008B1331"/>
    <w:rsid w:val="0092469F"/>
    <w:rsid w:val="00924D3E"/>
    <w:rsid w:val="00941F4D"/>
    <w:rsid w:val="0094386A"/>
    <w:rsid w:val="009464A5"/>
    <w:rsid w:val="0095271C"/>
    <w:rsid w:val="0098636C"/>
    <w:rsid w:val="009D3672"/>
    <w:rsid w:val="009F4ED5"/>
    <w:rsid w:val="00A16820"/>
    <w:rsid w:val="00A34761"/>
    <w:rsid w:val="00A478DE"/>
    <w:rsid w:val="00A71963"/>
    <w:rsid w:val="00A7528A"/>
    <w:rsid w:val="00A86B6F"/>
    <w:rsid w:val="00AB142A"/>
    <w:rsid w:val="00AC0BBC"/>
    <w:rsid w:val="00AD34E6"/>
    <w:rsid w:val="00AF73A7"/>
    <w:rsid w:val="00B02D9D"/>
    <w:rsid w:val="00B04FEB"/>
    <w:rsid w:val="00B1444C"/>
    <w:rsid w:val="00B15A95"/>
    <w:rsid w:val="00B33C82"/>
    <w:rsid w:val="00B561FF"/>
    <w:rsid w:val="00B631E5"/>
    <w:rsid w:val="00BA61C1"/>
    <w:rsid w:val="00BB39C3"/>
    <w:rsid w:val="00BC47F8"/>
    <w:rsid w:val="00BD3A24"/>
    <w:rsid w:val="00BD69B7"/>
    <w:rsid w:val="00BF0411"/>
    <w:rsid w:val="00C01287"/>
    <w:rsid w:val="00C245FD"/>
    <w:rsid w:val="00C276C6"/>
    <w:rsid w:val="00C3558A"/>
    <w:rsid w:val="00C45275"/>
    <w:rsid w:val="00C770C8"/>
    <w:rsid w:val="00C95D16"/>
    <w:rsid w:val="00CA2BBA"/>
    <w:rsid w:val="00CD4BD5"/>
    <w:rsid w:val="00CE0261"/>
    <w:rsid w:val="00D22636"/>
    <w:rsid w:val="00D354DF"/>
    <w:rsid w:val="00D46E50"/>
    <w:rsid w:val="00D64C0E"/>
    <w:rsid w:val="00D805D5"/>
    <w:rsid w:val="00D85459"/>
    <w:rsid w:val="00DA4175"/>
    <w:rsid w:val="00DA56C7"/>
    <w:rsid w:val="00E1085C"/>
    <w:rsid w:val="00E23B56"/>
    <w:rsid w:val="00E23DBC"/>
    <w:rsid w:val="00E8605E"/>
    <w:rsid w:val="00ED4748"/>
    <w:rsid w:val="00EE0D65"/>
    <w:rsid w:val="00EE3FB6"/>
    <w:rsid w:val="00EF371C"/>
    <w:rsid w:val="00F12F34"/>
    <w:rsid w:val="00F159D2"/>
    <w:rsid w:val="00F43A31"/>
    <w:rsid w:val="00F57F63"/>
    <w:rsid w:val="00F8530D"/>
    <w:rsid w:val="00F86BC9"/>
    <w:rsid w:val="00F87B0A"/>
    <w:rsid w:val="00FD37E6"/>
    <w:rsid w:val="00FF4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D5DC557"/>
  <w15:docId w15:val="{A5AB9AB7-1D9F-4324-934B-63B5F2197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2941"/>
    <w:pPr>
      <w:suppressAutoHyphens/>
      <w:spacing w:before="113" w:after="57"/>
      <w:jc w:val="both"/>
    </w:pPr>
    <w:rPr>
      <w:rFonts w:asciiTheme="minorHAnsi" w:hAnsiTheme="minorHAnsi"/>
      <w:spacing w:val="6"/>
      <w:sz w:val="24"/>
      <w:szCs w:val="24"/>
    </w:rPr>
  </w:style>
  <w:style w:type="paragraph" w:styleId="berschrift1">
    <w:name w:val="heading 1"/>
    <w:basedOn w:val="Standard"/>
    <w:next w:val="Standard"/>
    <w:qFormat/>
    <w:rsid w:val="00821C33"/>
    <w:pPr>
      <w:keepNext/>
      <w:numPr>
        <w:numId w:val="1"/>
      </w:numPr>
      <w:spacing w:before="360" w:after="120"/>
      <w:ind w:left="431" w:hanging="431"/>
      <w:jc w:val="left"/>
      <w:outlineLvl w:val="0"/>
    </w:pPr>
    <w:rPr>
      <w:color w:val="548DD4" w:themeColor="text2" w:themeTint="99"/>
      <w:kern w:val="1"/>
      <w:sz w:val="36"/>
      <w:szCs w:val="36"/>
    </w:rPr>
  </w:style>
  <w:style w:type="paragraph" w:styleId="berschrift2">
    <w:name w:val="heading 2"/>
    <w:basedOn w:val="Standard"/>
    <w:next w:val="Standard"/>
    <w:qFormat/>
    <w:rsid w:val="00821C33"/>
    <w:pPr>
      <w:keepNext/>
      <w:numPr>
        <w:ilvl w:val="1"/>
        <w:numId w:val="1"/>
      </w:numPr>
      <w:spacing w:before="240" w:after="120"/>
      <w:ind w:left="578" w:hanging="578"/>
      <w:jc w:val="left"/>
      <w:outlineLvl w:val="1"/>
    </w:pPr>
    <w:rPr>
      <w:color w:val="548DD4" w:themeColor="text2" w:themeTint="99"/>
      <w:sz w:val="30"/>
    </w:rPr>
  </w:style>
  <w:style w:type="paragraph" w:styleId="berschrift3">
    <w:name w:val="heading 3"/>
    <w:basedOn w:val="Standard"/>
    <w:next w:val="Standard"/>
    <w:uiPriority w:val="9"/>
    <w:qFormat/>
    <w:pPr>
      <w:keepNext/>
      <w:numPr>
        <w:ilvl w:val="2"/>
        <w:numId w:val="1"/>
      </w:numPr>
      <w:spacing w:before="240" w:after="60"/>
      <w:jc w:val="left"/>
      <w:outlineLvl w:val="2"/>
    </w:pPr>
    <w:rPr>
      <w:rFonts w:ascii="DaxCondensed-Medium" w:hAnsi="DaxCondensed-Medium"/>
      <w:sz w:val="28"/>
    </w:rPr>
  </w:style>
  <w:style w:type="paragraph" w:styleId="berschrift4">
    <w:name w:val="heading 4"/>
    <w:basedOn w:val="Listenabsatz"/>
    <w:next w:val="Standard"/>
    <w:qFormat/>
    <w:rsid w:val="002266B2"/>
    <w:pPr>
      <w:keepNext/>
      <w:numPr>
        <w:numId w:val="35"/>
      </w:numPr>
      <w:tabs>
        <w:tab w:val="left" w:pos="426"/>
      </w:tabs>
      <w:spacing w:before="240" w:after="120"/>
      <w:ind w:left="425" w:hanging="425"/>
      <w:outlineLvl w:val="3"/>
    </w:pPr>
  </w:style>
  <w:style w:type="paragraph" w:styleId="berschrift5">
    <w:name w:val="heading 5"/>
    <w:basedOn w:val="Standard"/>
    <w:next w:val="Standard"/>
    <w:qFormat/>
    <w:pPr>
      <w:spacing w:before="240" w:after="60"/>
      <w:outlineLvl w:val="4"/>
    </w:pPr>
    <w:rPr>
      <w:sz w:val="22"/>
    </w:rPr>
  </w:style>
  <w:style w:type="paragraph" w:styleId="berschrift6">
    <w:name w:val="heading 6"/>
    <w:basedOn w:val="Standard"/>
    <w:next w:val="Standard"/>
    <w:qFormat/>
    <w:pPr>
      <w:spacing w:before="240" w:after="60"/>
      <w:outlineLvl w:val="5"/>
    </w:pPr>
    <w:rPr>
      <w:rFonts w:ascii="Times New Roman" w:hAnsi="Times New Roman"/>
      <w:i/>
      <w:sz w:val="22"/>
    </w:rPr>
  </w:style>
  <w:style w:type="paragraph" w:styleId="berschrift7">
    <w:name w:val="heading 7"/>
    <w:basedOn w:val="Standard"/>
    <w:next w:val="Standard"/>
    <w:qFormat/>
    <w:pPr>
      <w:spacing w:before="240" w:after="60"/>
      <w:outlineLvl w:val="6"/>
    </w:pPr>
    <w:rPr>
      <w:rFonts w:ascii="Arial" w:hAnsi="Arial"/>
    </w:rPr>
  </w:style>
  <w:style w:type="paragraph" w:styleId="berschrift8">
    <w:name w:val="heading 8"/>
    <w:basedOn w:val="Standard"/>
    <w:next w:val="Standard"/>
    <w:qFormat/>
    <w:pPr>
      <w:spacing w:before="240" w:after="60"/>
      <w:outlineLvl w:val="7"/>
    </w:pPr>
    <w:rPr>
      <w:rFonts w:ascii="Arial" w:hAnsi="Arial"/>
      <w:i/>
    </w:rPr>
  </w:style>
  <w:style w:type="paragraph" w:styleId="berschrift9">
    <w:name w:val="heading 9"/>
    <w:basedOn w:val="Standard"/>
    <w:next w:val="Standard"/>
    <w:qFormat/>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unotenzeichen1">
    <w:name w:val="Fußnotenzeichen1"/>
  </w:style>
  <w:style w:type="character" w:styleId="Seitenzahl">
    <w:name w:val="page number"/>
    <w:basedOn w:val="WW-Absatz-Standardschriftart"/>
  </w:style>
  <w:style w:type="character" w:customStyle="1" w:styleId="Nummerierungszeichen">
    <w:name w:val="Nummerierungszeichen"/>
  </w:style>
  <w:style w:type="character" w:customStyle="1" w:styleId="Aufzhlungszeichen1">
    <w:name w:val="Aufzählungszeichen1"/>
    <w:rPr>
      <w:rFonts w:ascii="Arial Narrow" w:eastAsia="StarSymbol" w:hAnsi="Arial Narrow" w:cs="StarSymbol"/>
      <w:sz w:val="18"/>
      <w:szCs w:val="18"/>
      <w:u w:val="dotted"/>
      <w:shd w:val="clear" w:color="auto" w:fill="auto"/>
    </w:rPr>
  </w:style>
  <w:style w:type="character" w:styleId="Hyperlink">
    <w:name w:val="Hyperlink"/>
    <w:uiPriority w:val="99"/>
    <w:rPr>
      <w:color w:val="0000FF"/>
      <w:u w:val="single"/>
    </w:rPr>
  </w:style>
  <w:style w:type="character" w:styleId="BesuchterLink">
    <w:name w:val="FollowedHyperlink"/>
    <w:rPr>
      <w:color w:val="333333"/>
      <w:u w:val="single"/>
    </w:rPr>
  </w:style>
  <w:style w:type="character" w:customStyle="1" w:styleId="Endnotenzeichen1">
    <w:name w:val="Endnotenzeichen1"/>
  </w:style>
  <w:style w:type="character" w:styleId="Endnotenzeichen">
    <w:name w:val="endnote reference"/>
    <w:rPr>
      <w:vertAlign w:val="superscript"/>
    </w:rPr>
  </w:style>
  <w:style w:type="character" w:styleId="Hervorhebung">
    <w:name w:val="Emphasis"/>
    <w:qFormat/>
    <w:rPr>
      <w:i/>
      <w:iCs/>
    </w:rPr>
  </w:style>
  <w:style w:type="character" w:customStyle="1" w:styleId="Definition">
    <w:name w:val="Definition"/>
    <w:rPr>
      <w:color w:val="000000"/>
      <w:shd w:val="clear" w:color="auto" w:fill="auto"/>
    </w:rPr>
  </w:style>
  <w:style w:type="character" w:customStyle="1" w:styleId="NichtproportionalerText">
    <w:name w:val="Nichtproportionaler Text"/>
    <w:rPr>
      <w:rFonts w:ascii="Arial Narrow" w:eastAsia="Cumberland" w:hAnsi="Arial Narrow" w:cs="Cumberland"/>
      <w:shd w:val="clear" w:color="auto" w:fill="000000"/>
    </w:rPr>
  </w:style>
  <w:style w:type="character" w:customStyle="1" w:styleId="WW-Absatz-Standardschriftart">
    <w:name w:val="WW-Absatz-Standardschriftart"/>
  </w:style>
  <w:style w:type="character" w:customStyle="1" w:styleId="WW-Kommentarzeichen">
    <w:name w:val="WW-Kommentarzeichen"/>
    <w:rPr>
      <w:sz w:val="16"/>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Wingdings" w:hAnsi="Wingdings"/>
    </w:rPr>
  </w:style>
  <w:style w:type="character" w:customStyle="1" w:styleId="WW8Num14z0">
    <w:name w:val="WW8Num14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1z0">
    <w:name w:val="WW8Num21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ymbol" w:hAnsi="Symbol"/>
    </w:rPr>
  </w:style>
  <w:style w:type="character" w:customStyle="1" w:styleId="WW8Num29z0">
    <w:name w:val="WW8Num29z0"/>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Symbol" w:hAnsi="Symbol"/>
    </w:rPr>
  </w:style>
  <w:style w:type="character" w:customStyle="1" w:styleId="WW8Num32z0">
    <w:name w:val="WW8Num32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Symbol" w:hAnsi="Symbol"/>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1z0">
    <w:name w:val="WW8Num41z0"/>
    <w:rPr>
      <w:rFonts w:ascii="Wingdings" w:hAnsi="Wingdings"/>
    </w:rPr>
  </w:style>
  <w:style w:type="character" w:customStyle="1" w:styleId="WW8Num44z0">
    <w:name w:val="WW8Num44z0"/>
    <w:rPr>
      <w:rFonts w:ascii="Wingdings" w:hAnsi="Wingdings"/>
    </w:rPr>
  </w:style>
  <w:style w:type="character" w:customStyle="1" w:styleId="WW8Num45z0">
    <w:name w:val="WW8Num45z0"/>
    <w:rPr>
      <w:rFonts w:ascii="Symbol" w:hAnsi="Symbol"/>
    </w:rPr>
  </w:style>
  <w:style w:type="character" w:customStyle="1" w:styleId="WW8Num47z0">
    <w:name w:val="WW8Num47z0"/>
    <w:rPr>
      <w:rFonts w:ascii="Symbol" w:hAnsi="Symbol"/>
    </w:rPr>
  </w:style>
  <w:style w:type="character" w:customStyle="1" w:styleId="WW8Num49z0">
    <w:name w:val="WW8Num49z0"/>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Wingdings" w:hAnsi="Wingdings"/>
    </w:rPr>
  </w:style>
  <w:style w:type="character" w:customStyle="1" w:styleId="WW8Num53z0">
    <w:name w:val="WW8Num53z0"/>
    <w:rPr>
      <w:rFonts w:ascii="Wingdings" w:hAnsi="Wingdings"/>
    </w:rPr>
  </w:style>
  <w:style w:type="character" w:customStyle="1" w:styleId="WW8Num54z0">
    <w:name w:val="WW8Num54z0"/>
    <w:rPr>
      <w:rFonts w:ascii="Wingdings" w:hAnsi="Wingdings"/>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7z0">
    <w:name w:val="WW8Num57z0"/>
    <w:rPr>
      <w:rFonts w:ascii="Wingdings" w:hAnsi="Wingdings"/>
    </w:rPr>
  </w:style>
  <w:style w:type="character" w:customStyle="1" w:styleId="WW8Num58z0">
    <w:name w:val="WW8Num58z0"/>
    <w:rPr>
      <w:rFonts w:ascii="Times New Roman" w:hAnsi="Times New Roman"/>
    </w:rPr>
  </w:style>
  <w:style w:type="character" w:customStyle="1" w:styleId="WW8Num60z0">
    <w:name w:val="WW8Num60z0"/>
    <w:rPr>
      <w:rFonts w:ascii="Wingdings" w:hAnsi="Wingdings"/>
    </w:rPr>
  </w:style>
  <w:style w:type="character" w:customStyle="1" w:styleId="WW8Num61z0">
    <w:name w:val="WW8Num61z0"/>
    <w:rPr>
      <w:rFonts w:ascii="Wingdings" w:hAnsi="Wingdings"/>
    </w:rPr>
  </w:style>
  <w:style w:type="character" w:customStyle="1" w:styleId="WW8Num62z0">
    <w:name w:val="WW8Num62z0"/>
    <w:rPr>
      <w:rFonts w:ascii="Symbol" w:hAnsi="Symbol"/>
    </w:rPr>
  </w:style>
  <w:style w:type="character" w:customStyle="1" w:styleId="WW8Num63z0">
    <w:name w:val="WW8Num63z0"/>
    <w:rPr>
      <w:rFonts w:ascii="Symbol" w:hAnsi="Symbol"/>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8z0">
    <w:name w:val="WW8Num68z0"/>
    <w:rPr>
      <w:rFonts w:ascii="Symbol" w:hAnsi="Symbol"/>
    </w:rPr>
  </w:style>
  <w:style w:type="character" w:customStyle="1" w:styleId="WW8Num70z0">
    <w:name w:val="WW8Num70z0"/>
    <w:rPr>
      <w:rFonts w:ascii="Wingdings" w:hAnsi="Wingdings"/>
    </w:rPr>
  </w:style>
  <w:style w:type="character" w:customStyle="1" w:styleId="WW8Num71z0">
    <w:name w:val="WW8Num71z0"/>
    <w:rPr>
      <w:rFonts w:ascii="Wingdings" w:hAnsi="Wingdings"/>
    </w:rPr>
  </w:style>
  <w:style w:type="character" w:customStyle="1" w:styleId="WW8Num72z0">
    <w:name w:val="WW8Num72z0"/>
    <w:rPr>
      <w:rFonts w:ascii="Wingdings" w:hAnsi="Wingdings"/>
    </w:rPr>
  </w:style>
  <w:style w:type="character" w:customStyle="1" w:styleId="WW8Num74z0">
    <w:name w:val="WW8Num74z0"/>
    <w:rPr>
      <w:rFonts w:ascii="Wingdings" w:hAnsi="Wingdings"/>
    </w:rPr>
  </w:style>
  <w:style w:type="character" w:customStyle="1" w:styleId="WW8Num75z0">
    <w:name w:val="WW8Num75z0"/>
    <w:rPr>
      <w:rFonts w:ascii="Wingdings" w:hAnsi="Wingdings"/>
    </w:rPr>
  </w:style>
  <w:style w:type="character" w:customStyle="1" w:styleId="WW8Num76z0">
    <w:name w:val="WW8Num76z0"/>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Wingdings" w:hAnsi="Wingdings"/>
    </w:rPr>
  </w:style>
  <w:style w:type="character" w:customStyle="1" w:styleId="WW8Num80z0">
    <w:name w:val="WW8Num80z0"/>
    <w:rPr>
      <w:rFonts w:ascii="Symbol" w:hAnsi="Symbol"/>
    </w:rPr>
  </w:style>
  <w:style w:type="character" w:customStyle="1" w:styleId="WW8NumSt20z0">
    <w:name w:val="WW8NumSt20z0"/>
    <w:rPr>
      <w:rFonts w:ascii="Symbol" w:hAnsi="Symbol"/>
    </w:rPr>
  </w:style>
  <w:style w:type="character" w:customStyle="1" w:styleId="WW8NumSt62z0">
    <w:name w:val="WW8NumSt62z0"/>
    <w:rPr>
      <w:rFonts w:ascii="Symbol" w:hAnsi="Symbol"/>
    </w:rPr>
  </w:style>
  <w:style w:type="character" w:customStyle="1" w:styleId="WW8NumSt63z0">
    <w:name w:val="WW8NumSt63z0"/>
    <w:rPr>
      <w:rFonts w:ascii="Symbol" w:hAnsi="Symbol"/>
    </w:rPr>
  </w:style>
  <w:style w:type="character" w:customStyle="1" w:styleId="WW8NumSt64z0">
    <w:name w:val="WW8NumSt64z0"/>
    <w:rPr>
      <w:rFonts w:ascii="Symbol" w:hAnsi="Symbol"/>
    </w:rPr>
  </w:style>
  <w:style w:type="character" w:customStyle="1" w:styleId="WW8NumSt65z0">
    <w:name w:val="WW8NumSt65z0"/>
    <w:rPr>
      <w:rFonts w:ascii="Symbol" w:hAnsi="Symbol"/>
    </w:rPr>
  </w:style>
  <w:style w:type="character" w:customStyle="1" w:styleId="RTFNum21">
    <w:name w:val="RTF_Num 2 1"/>
    <w:rPr>
      <w:rFonts w:ascii="Wingdings" w:eastAsia="Wingdings" w:hAnsi="Wingdings" w:cs="Wingdings"/>
    </w:rPr>
  </w:style>
  <w:style w:type="character" w:customStyle="1" w:styleId="Absatz-Standardschriftart1">
    <w:name w:val="Absatz-Standardschriftart1"/>
    <w:rPr>
      <w:rFonts w:ascii="GlasgowSerial" w:eastAsia="HG Mincho Light J" w:hAnsi="GlasgowSerial" w:cs="Arial Unicode MS"/>
      <w:spacing w:val="0"/>
      <w:sz w:val="24"/>
      <w:szCs w:val="24"/>
      <w:lang w:val="de-DE"/>
    </w:rPr>
  </w:style>
  <w:style w:type="character" w:customStyle="1" w:styleId="Standard1">
    <w:name w:val="Standard1"/>
    <w:rPr>
      <w:rFonts w:ascii="GlasgowSerial" w:eastAsia="GlasgowSerial" w:hAnsi="GlasgowSerial" w:cs="GlasgowSerial"/>
      <w:spacing w:val="6"/>
      <w:sz w:val="22"/>
      <w:szCs w:val="22"/>
      <w:lang w:val="de-DE"/>
    </w:rPr>
  </w:style>
  <w:style w:type="paragraph" w:styleId="Textkrper">
    <w:name w:val="Body Text"/>
    <w:basedOn w:val="Standard"/>
  </w:style>
  <w:style w:type="paragraph" w:styleId="Textkrper-Zeileneinzug">
    <w:name w:val="Body Text Indent"/>
    <w:basedOn w:val="Standard"/>
    <w:pPr>
      <w:ind w:left="283" w:firstLine="1"/>
    </w:pPr>
  </w:style>
  <w:style w:type="paragraph" w:styleId="Unterschrift">
    <w:name w:val="Signature"/>
    <w:basedOn w:val="Standard"/>
    <w:pPr>
      <w:ind w:left="4252" w:firstLine="1"/>
    </w:pPr>
  </w:style>
  <w:style w:type="paragraph" w:customStyle="1" w:styleId="berschrift">
    <w:name w:val="Überschrift"/>
    <w:basedOn w:val="Standard"/>
    <w:next w:val="Textkrper"/>
    <w:pPr>
      <w:keepNext/>
      <w:spacing w:before="240" w:after="120"/>
    </w:pPr>
    <w:rPr>
      <w:rFonts w:ascii="ATOfficinaSans-Bold" w:eastAsia="HG Mincho Light J" w:hAnsi="ATOfficinaSans-Bold" w:cs="Arial Unicode MS"/>
      <w:sz w:val="28"/>
      <w:szCs w:val="28"/>
    </w:rPr>
  </w:style>
  <w:style w:type="paragraph" w:styleId="Liste">
    <w:name w:val="List"/>
    <w:basedOn w:val="Standard"/>
    <w:pPr>
      <w:ind w:left="283" w:hanging="283"/>
    </w:pPr>
  </w:style>
  <w:style w:type="paragraph" w:styleId="Kopfzeile">
    <w:name w:val="header"/>
    <w:basedOn w:val="Standard"/>
    <w:pPr>
      <w:tabs>
        <w:tab w:val="center" w:pos="2394"/>
        <w:tab w:val="right" w:pos="6930"/>
      </w:tabs>
    </w:pPr>
    <w:rPr>
      <w:rFonts w:ascii="Tahoma" w:hAnsi="Tahoma"/>
      <w:spacing w:val="24"/>
      <w:sz w:val="14"/>
    </w:rPr>
  </w:style>
  <w:style w:type="paragraph" w:styleId="Fuzeile">
    <w:name w:val="footer"/>
    <w:basedOn w:val="Standard"/>
    <w:pPr>
      <w:tabs>
        <w:tab w:val="center" w:pos="2394"/>
        <w:tab w:val="right" w:pos="6930"/>
      </w:tabs>
    </w:pPr>
  </w:style>
  <w:style w:type="paragraph" w:customStyle="1" w:styleId="TabellenInhalt">
    <w:name w:val="Tabellen Inhalt"/>
    <w:basedOn w:val="Textkrper"/>
    <w:pPr>
      <w:suppressLineNumbers/>
    </w:pPr>
  </w:style>
  <w:style w:type="paragraph" w:customStyle="1" w:styleId="Tabellenberschrift">
    <w:name w:val="Tabellen Überschrift"/>
    <w:basedOn w:val="TabellenInhalt"/>
    <w:pPr>
      <w:jc w:val="center"/>
    </w:pPr>
    <w:rPr>
      <w:b/>
      <w:bCs/>
      <w:i/>
      <w:iCs/>
    </w:rPr>
  </w:style>
  <w:style w:type="paragraph" w:customStyle="1" w:styleId="Beschriftung1">
    <w:name w:val="Beschriftung1"/>
    <w:basedOn w:val="Standard"/>
    <w:pPr>
      <w:suppressLineNumbers/>
      <w:spacing w:before="120" w:after="120"/>
    </w:pPr>
    <w:rPr>
      <w:rFonts w:ascii="GlasgowSerial" w:hAnsi="GlasgowSerial"/>
      <w:i/>
      <w:iCs/>
      <w:sz w:val="20"/>
      <w:szCs w:val="20"/>
    </w:rPr>
  </w:style>
  <w:style w:type="paragraph" w:styleId="Funotentext">
    <w:name w:val="footnote text"/>
    <w:basedOn w:val="Standard"/>
  </w:style>
  <w:style w:type="paragraph" w:styleId="Umschlagadresse">
    <w:name w:val="envelope address"/>
    <w:basedOn w:val="Standard"/>
    <w:pPr>
      <w:ind w:left="1" w:firstLine="1"/>
    </w:pPr>
    <w:rPr>
      <w:rFonts w:ascii="Arial" w:hAnsi="Arial"/>
    </w:rPr>
  </w:style>
  <w:style w:type="paragraph" w:styleId="Umschlagabsenderadresse">
    <w:name w:val="envelope return"/>
    <w:basedOn w:val="Standard"/>
    <w:rPr>
      <w:rFonts w:ascii="Arial" w:hAnsi="Arial"/>
    </w:rPr>
  </w:style>
  <w:style w:type="paragraph" w:styleId="Endnotentext">
    <w:name w:val="endnote text"/>
    <w:basedOn w:val="Standard"/>
  </w:style>
  <w:style w:type="paragraph" w:customStyle="1" w:styleId="Verzeichnis">
    <w:name w:val="Verzeichnis"/>
    <w:basedOn w:val="Standard"/>
    <w:pPr>
      <w:suppressLineNumbers/>
    </w:pPr>
    <w:rPr>
      <w:rFonts w:ascii="GlasgowSerial" w:hAnsi="GlasgowSerial"/>
    </w:rPr>
  </w:style>
  <w:style w:type="paragraph" w:styleId="Indexberschrift">
    <w:name w:val="index heading"/>
    <w:basedOn w:val="Standard"/>
    <w:next w:val="Index1"/>
    <w:rPr>
      <w:rFonts w:ascii="Arial" w:hAnsi="Arial"/>
      <w:b/>
    </w:rPr>
  </w:style>
  <w:style w:type="paragraph" w:styleId="Index1">
    <w:name w:val="index 1"/>
    <w:basedOn w:val="Standard"/>
    <w:next w:val="Standard"/>
    <w:pPr>
      <w:spacing w:after="0"/>
    </w:pPr>
    <w:rPr>
      <w:b/>
    </w:rPr>
  </w:style>
  <w:style w:type="paragraph" w:styleId="Index2">
    <w:name w:val="index 2"/>
    <w:basedOn w:val="Standard"/>
    <w:next w:val="Standard"/>
    <w:pPr>
      <w:ind w:left="400" w:hanging="200"/>
    </w:pPr>
  </w:style>
  <w:style w:type="paragraph" w:styleId="Index3">
    <w:name w:val="index 3"/>
    <w:basedOn w:val="Standard"/>
    <w:next w:val="Standard"/>
    <w:pPr>
      <w:ind w:left="600" w:hanging="200"/>
    </w:pPr>
  </w:style>
  <w:style w:type="paragraph" w:styleId="Verzeichnis1">
    <w:name w:val="toc 1"/>
    <w:basedOn w:val="Standard"/>
    <w:next w:val="Standard"/>
    <w:uiPriority w:val="39"/>
  </w:style>
  <w:style w:type="paragraph" w:styleId="Verzeichnis2">
    <w:name w:val="toc 2"/>
    <w:basedOn w:val="Standard"/>
    <w:next w:val="Standard"/>
    <w:uiPriority w:val="39"/>
    <w:pPr>
      <w:ind w:left="284" w:firstLine="1"/>
    </w:pPr>
  </w:style>
  <w:style w:type="paragraph" w:styleId="Verzeichnis3">
    <w:name w:val="toc 3"/>
    <w:basedOn w:val="Standard"/>
    <w:next w:val="Standard"/>
    <w:uiPriority w:val="39"/>
    <w:pPr>
      <w:ind w:left="400" w:firstLine="1"/>
    </w:pPr>
  </w:style>
  <w:style w:type="paragraph" w:styleId="Verzeichnis4">
    <w:name w:val="toc 4"/>
    <w:basedOn w:val="Standard"/>
    <w:next w:val="Standard"/>
    <w:pPr>
      <w:ind w:left="600" w:firstLine="1"/>
    </w:pPr>
  </w:style>
  <w:style w:type="paragraph" w:styleId="Verzeichnis5">
    <w:name w:val="toc 5"/>
    <w:basedOn w:val="Standard"/>
    <w:next w:val="Standard"/>
    <w:pPr>
      <w:ind w:left="800" w:firstLine="1"/>
    </w:pPr>
  </w:style>
  <w:style w:type="paragraph" w:styleId="Verzeichnis6">
    <w:name w:val="toc 6"/>
    <w:basedOn w:val="Standard"/>
    <w:next w:val="Standard"/>
    <w:pPr>
      <w:ind w:left="1000" w:firstLine="1"/>
    </w:pPr>
  </w:style>
  <w:style w:type="paragraph" w:styleId="Verzeichnis7">
    <w:name w:val="toc 7"/>
    <w:basedOn w:val="Standard"/>
    <w:next w:val="Standard"/>
    <w:pPr>
      <w:ind w:left="1200" w:firstLine="1"/>
    </w:pPr>
  </w:style>
  <w:style w:type="paragraph" w:styleId="Verzeichnis8">
    <w:name w:val="toc 8"/>
    <w:basedOn w:val="Standard"/>
    <w:next w:val="Standard"/>
    <w:pPr>
      <w:ind w:left="1400" w:firstLine="1"/>
    </w:pPr>
  </w:style>
  <w:style w:type="paragraph" w:styleId="Verzeichnis9">
    <w:name w:val="toc 9"/>
    <w:basedOn w:val="Standard"/>
    <w:next w:val="Standard"/>
    <w:pPr>
      <w:ind w:left="1600" w:firstLine="1"/>
    </w:pPr>
  </w:style>
  <w:style w:type="paragraph" w:styleId="Titel">
    <w:name w:val="Title"/>
    <w:basedOn w:val="Standard"/>
    <w:next w:val="Untertitel"/>
    <w:qFormat/>
    <w:rsid w:val="00A16820"/>
    <w:pPr>
      <w:spacing w:before="240" w:after="60"/>
      <w:jc w:val="center"/>
    </w:pPr>
    <w:rPr>
      <w:b/>
      <w:kern w:val="1"/>
      <w:sz w:val="36"/>
      <w:szCs w:val="36"/>
    </w:rPr>
  </w:style>
  <w:style w:type="paragraph" w:styleId="Untertitel">
    <w:name w:val="Subtitle"/>
    <w:basedOn w:val="Standard"/>
    <w:next w:val="Textkrper"/>
    <w:qFormat/>
    <w:pPr>
      <w:spacing w:before="120" w:after="60"/>
      <w:jc w:val="center"/>
    </w:pPr>
    <w:rPr>
      <w:rFonts w:ascii="Arial" w:hAnsi="Arial"/>
    </w:rPr>
  </w:style>
  <w:style w:type="paragraph" w:customStyle="1" w:styleId="Button">
    <w:name w:val="Button"/>
    <w:basedOn w:val="Standard"/>
    <w:pPr>
      <w:pBdr>
        <w:top w:val="single" w:sz="1" w:space="1" w:color="000000" w:shadow="1"/>
        <w:left w:val="single" w:sz="1" w:space="1" w:color="000000" w:shadow="1"/>
        <w:bottom w:val="single" w:sz="1" w:space="1" w:color="000000" w:shadow="1"/>
        <w:right w:val="single" w:sz="1" w:space="1" w:color="000000" w:shadow="1"/>
      </w:pBdr>
    </w:pPr>
    <w:rPr>
      <w:rFonts w:ascii="Tahoma" w:hAnsi="Tahoma"/>
      <w:b/>
      <w:lang w:val="en-US"/>
    </w:rPr>
  </w:style>
  <w:style w:type="paragraph" w:customStyle="1" w:styleId="WW-Abbildungsverzeichnis">
    <w:name w:val="WW-Abbildungsverzeichnis"/>
    <w:basedOn w:val="Standard"/>
    <w:next w:val="Standard"/>
    <w:pPr>
      <w:ind w:left="400" w:hanging="400"/>
    </w:pPr>
  </w:style>
  <w:style w:type="paragraph" w:customStyle="1" w:styleId="WW-Anrede">
    <w:name w:val="WW-Anrede"/>
    <w:basedOn w:val="Standard"/>
    <w:next w:val="Standard"/>
  </w:style>
  <w:style w:type="paragraph" w:customStyle="1" w:styleId="WW-Aufzhlungszeichen">
    <w:name w:val="WW-Aufzählungszeichen"/>
    <w:basedOn w:val="Standard"/>
    <w:pPr>
      <w:numPr>
        <w:numId w:val="11"/>
      </w:numPr>
    </w:pPr>
  </w:style>
  <w:style w:type="paragraph" w:customStyle="1" w:styleId="WW-Aufzhlungszeichen2">
    <w:name w:val="WW-Aufzählungszeichen 2"/>
    <w:basedOn w:val="Standard"/>
    <w:pPr>
      <w:numPr>
        <w:numId w:val="9"/>
      </w:numPr>
    </w:pPr>
  </w:style>
  <w:style w:type="paragraph" w:customStyle="1" w:styleId="WW-Aufzhlungszeichen3">
    <w:name w:val="WW-Aufzählungszeichen 3"/>
    <w:basedOn w:val="Standard"/>
    <w:pPr>
      <w:numPr>
        <w:numId w:val="8"/>
      </w:numPr>
    </w:pPr>
  </w:style>
  <w:style w:type="paragraph" w:customStyle="1" w:styleId="WW-Aufzhlungszeichen4">
    <w:name w:val="WW-Aufzählungszeichen 4"/>
    <w:basedOn w:val="Standard"/>
    <w:pPr>
      <w:numPr>
        <w:numId w:val="7"/>
      </w:numPr>
    </w:pPr>
  </w:style>
  <w:style w:type="paragraph" w:customStyle="1" w:styleId="WW-Aufzhlungszeichen5">
    <w:name w:val="WW-Aufzählungszeichen 5"/>
    <w:basedOn w:val="Standard"/>
    <w:pPr>
      <w:numPr>
        <w:numId w:val="6"/>
      </w:numPr>
    </w:pPr>
  </w:style>
  <w:style w:type="paragraph" w:customStyle="1" w:styleId="WW-Beschriftung">
    <w:name w:val="WW-Beschriftung"/>
    <w:basedOn w:val="Standard"/>
    <w:next w:val="Standard"/>
    <w:rPr>
      <w:b/>
    </w:rPr>
  </w:style>
  <w:style w:type="paragraph" w:customStyle="1" w:styleId="WW-Blocktext">
    <w:name w:val="WW-Blocktext"/>
    <w:basedOn w:val="Standard"/>
    <w:pPr>
      <w:ind w:left="1440" w:right="1440" w:firstLine="1"/>
    </w:pPr>
  </w:style>
  <w:style w:type="paragraph" w:customStyle="1" w:styleId="WW-Datum">
    <w:name w:val="WW-Datum"/>
    <w:basedOn w:val="Standard"/>
    <w:next w:val="Standard"/>
  </w:style>
  <w:style w:type="paragraph" w:customStyle="1" w:styleId="WW-Dokumentstruktur">
    <w:name w:val="WW-Dokumentstruktur"/>
    <w:basedOn w:val="Standard"/>
    <w:pPr>
      <w:shd w:val="clear" w:color="auto" w:fill="000080"/>
    </w:pPr>
    <w:rPr>
      <w:rFonts w:ascii="Tahoma" w:hAnsi="Tahoma"/>
    </w:rPr>
  </w:style>
  <w:style w:type="paragraph" w:customStyle="1" w:styleId="WW-Fu-Endnotenberschrift">
    <w:name w:val="WW-Fuß/-Endnotenüberschrift"/>
    <w:basedOn w:val="Standard"/>
    <w:next w:val="Standard"/>
  </w:style>
  <w:style w:type="paragraph" w:customStyle="1" w:styleId="WW-Gruformel">
    <w:name w:val="WW-Grußformel"/>
    <w:basedOn w:val="Standard"/>
    <w:pPr>
      <w:ind w:left="4252" w:firstLine="1"/>
    </w:pPr>
  </w:style>
  <w:style w:type="paragraph" w:customStyle="1" w:styleId="WW-Index4">
    <w:name w:val="WW-Index 4"/>
    <w:basedOn w:val="Standard"/>
    <w:next w:val="Standard"/>
    <w:pPr>
      <w:ind w:left="800" w:hanging="200"/>
    </w:pPr>
  </w:style>
  <w:style w:type="paragraph" w:customStyle="1" w:styleId="WW-Index5">
    <w:name w:val="WW-Index 5"/>
    <w:basedOn w:val="Standard"/>
    <w:next w:val="Standard"/>
    <w:pPr>
      <w:ind w:left="1000" w:hanging="200"/>
    </w:pPr>
  </w:style>
  <w:style w:type="paragraph" w:customStyle="1" w:styleId="WW-Index6">
    <w:name w:val="WW-Index 6"/>
    <w:basedOn w:val="Standard"/>
    <w:next w:val="Standard"/>
    <w:pPr>
      <w:ind w:left="1200" w:hanging="200"/>
    </w:pPr>
  </w:style>
  <w:style w:type="paragraph" w:customStyle="1" w:styleId="WW-Index7">
    <w:name w:val="WW-Index 7"/>
    <w:basedOn w:val="Standard"/>
    <w:next w:val="Standard"/>
    <w:pPr>
      <w:ind w:left="1400" w:hanging="200"/>
    </w:pPr>
  </w:style>
  <w:style w:type="paragraph" w:customStyle="1" w:styleId="WW-Index8">
    <w:name w:val="WW-Index 8"/>
    <w:basedOn w:val="Standard"/>
    <w:next w:val="Standard"/>
    <w:pPr>
      <w:ind w:left="1600" w:hanging="200"/>
    </w:pPr>
  </w:style>
  <w:style w:type="paragraph" w:customStyle="1" w:styleId="WW-Index9">
    <w:name w:val="WW-Index 9"/>
    <w:basedOn w:val="Standard"/>
    <w:next w:val="Standard"/>
    <w:pPr>
      <w:ind w:left="1800" w:hanging="200"/>
    </w:pPr>
  </w:style>
  <w:style w:type="paragraph" w:customStyle="1" w:styleId="WW-Kommentartext">
    <w:name w:val="WW-Kommentartext"/>
    <w:basedOn w:val="Standard"/>
  </w:style>
  <w:style w:type="paragraph" w:customStyle="1" w:styleId="WW-Liste2">
    <w:name w:val="WW-Liste 2"/>
    <w:basedOn w:val="Standard"/>
    <w:pPr>
      <w:ind w:left="566" w:hanging="283"/>
    </w:pPr>
  </w:style>
  <w:style w:type="paragraph" w:customStyle="1" w:styleId="WW-Liste3">
    <w:name w:val="WW-Liste 3"/>
    <w:basedOn w:val="Standard"/>
    <w:pPr>
      <w:ind w:left="849" w:hanging="283"/>
    </w:pPr>
  </w:style>
  <w:style w:type="paragraph" w:customStyle="1" w:styleId="WW-Liste4">
    <w:name w:val="WW-Liste 4"/>
    <w:basedOn w:val="Standard"/>
    <w:pPr>
      <w:ind w:left="1132" w:hanging="283"/>
    </w:pPr>
  </w:style>
  <w:style w:type="paragraph" w:customStyle="1" w:styleId="WW-Liste5">
    <w:name w:val="WW-Liste 5"/>
    <w:basedOn w:val="Standard"/>
    <w:pPr>
      <w:ind w:left="1415" w:hanging="283"/>
    </w:pPr>
  </w:style>
  <w:style w:type="paragraph" w:customStyle="1" w:styleId="WW-Listenfortsetzung">
    <w:name w:val="WW-Listenfortsetzung"/>
    <w:basedOn w:val="Standard"/>
    <w:pPr>
      <w:ind w:left="283" w:firstLine="1"/>
    </w:pPr>
  </w:style>
  <w:style w:type="paragraph" w:customStyle="1" w:styleId="WW-Listenfortsetzung2">
    <w:name w:val="WW-Listenfortsetzung 2"/>
    <w:basedOn w:val="Standard"/>
    <w:pPr>
      <w:ind w:left="566" w:firstLine="1"/>
    </w:pPr>
  </w:style>
  <w:style w:type="paragraph" w:customStyle="1" w:styleId="WW-Listenfortsetzung3">
    <w:name w:val="WW-Listenfortsetzung 3"/>
    <w:basedOn w:val="Standard"/>
    <w:pPr>
      <w:ind w:left="849" w:firstLine="1"/>
    </w:pPr>
  </w:style>
  <w:style w:type="paragraph" w:customStyle="1" w:styleId="WW-Listenfortsetzung4">
    <w:name w:val="WW-Listenfortsetzung 4"/>
    <w:basedOn w:val="Standard"/>
    <w:pPr>
      <w:ind w:left="1132" w:firstLine="1"/>
    </w:pPr>
  </w:style>
  <w:style w:type="paragraph" w:customStyle="1" w:styleId="WW-Listenfortsetzung5">
    <w:name w:val="WW-Listenfortsetzung 5"/>
    <w:basedOn w:val="Standard"/>
    <w:pPr>
      <w:ind w:left="1415" w:firstLine="1"/>
    </w:pPr>
  </w:style>
  <w:style w:type="paragraph" w:customStyle="1" w:styleId="WW-Listennummer">
    <w:name w:val="WW-Listennummer"/>
    <w:basedOn w:val="Standard"/>
    <w:pPr>
      <w:numPr>
        <w:numId w:val="10"/>
      </w:numPr>
    </w:pPr>
  </w:style>
  <w:style w:type="paragraph" w:customStyle="1" w:styleId="WW-Listennummer2">
    <w:name w:val="WW-Listennummer 2"/>
    <w:basedOn w:val="Standard"/>
    <w:pPr>
      <w:numPr>
        <w:numId w:val="5"/>
      </w:numPr>
    </w:pPr>
  </w:style>
  <w:style w:type="paragraph" w:customStyle="1" w:styleId="WW-Listennummer3">
    <w:name w:val="WW-Listennummer 3"/>
    <w:basedOn w:val="Standard"/>
    <w:pPr>
      <w:numPr>
        <w:numId w:val="4"/>
      </w:numPr>
    </w:pPr>
  </w:style>
  <w:style w:type="paragraph" w:customStyle="1" w:styleId="WW-Listennummer4">
    <w:name w:val="WW-Listennummer 4"/>
    <w:basedOn w:val="Standard"/>
    <w:pPr>
      <w:numPr>
        <w:numId w:val="3"/>
      </w:numPr>
    </w:pPr>
  </w:style>
  <w:style w:type="paragraph" w:customStyle="1" w:styleId="WW-Listennummer5">
    <w:name w:val="WW-Listennummer 5"/>
    <w:basedOn w:val="Standard"/>
    <w:pPr>
      <w:numPr>
        <w:numId w:val="2"/>
      </w:numPr>
    </w:pPr>
  </w:style>
  <w:style w:type="paragraph" w:customStyle="1" w:styleId="WW-Makrotext">
    <w:name w:val="WW-Makrotext"/>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6"/>
      <w:szCs w:val="24"/>
    </w:rPr>
  </w:style>
  <w:style w:type="paragraph" w:customStyle="1" w:styleId="WW-Nachrichtenkopf">
    <w:name w:val="WW-Nachrichtenkopf"/>
    <w:basedOn w:val="Standard"/>
    <w:pPr>
      <w:pBdr>
        <w:top w:val="single" w:sz="1" w:space="1" w:color="000000"/>
        <w:left w:val="single" w:sz="1" w:space="1" w:color="000000"/>
        <w:bottom w:val="single" w:sz="1" w:space="1" w:color="000000"/>
        <w:right w:val="single" w:sz="1" w:space="1" w:color="000000"/>
      </w:pBdr>
      <w:shd w:val="clear" w:color="auto" w:fill="CCCCCC"/>
      <w:ind w:left="1134" w:hanging="1134"/>
    </w:pPr>
    <w:rPr>
      <w:rFonts w:ascii="Arial" w:hAnsi="Arial"/>
    </w:rPr>
  </w:style>
  <w:style w:type="paragraph" w:customStyle="1" w:styleId="WW-NurText">
    <w:name w:val="WW-Nur Text"/>
    <w:basedOn w:val="Standard"/>
    <w:rPr>
      <w:rFonts w:ascii="Courier New" w:hAnsi="Courier New"/>
    </w:rPr>
  </w:style>
  <w:style w:type="paragraph" w:customStyle="1" w:styleId="WW-Standardeinzug">
    <w:name w:val="WW-Standardeinzug"/>
    <w:basedOn w:val="Standard"/>
    <w:pPr>
      <w:ind w:left="708" w:firstLine="1"/>
    </w:pPr>
  </w:style>
  <w:style w:type="paragraph" w:customStyle="1" w:styleId="WW-Textkrper2">
    <w:name w:val="WW-Textkörper 2"/>
    <w:basedOn w:val="Standard"/>
    <w:pPr>
      <w:spacing w:line="480" w:lineRule="auto"/>
    </w:pPr>
  </w:style>
  <w:style w:type="paragraph" w:customStyle="1" w:styleId="WW-Textkrper3">
    <w:name w:val="WW-Textkörper 3"/>
    <w:basedOn w:val="Standard"/>
    <w:rPr>
      <w:sz w:val="16"/>
    </w:rPr>
  </w:style>
  <w:style w:type="paragraph" w:customStyle="1" w:styleId="WW-Textkrper-Einzug2">
    <w:name w:val="WW-Textkörper-Einzug 2"/>
    <w:basedOn w:val="Standard"/>
    <w:pPr>
      <w:spacing w:line="480" w:lineRule="auto"/>
      <w:ind w:left="283" w:firstLine="1"/>
    </w:pPr>
  </w:style>
  <w:style w:type="paragraph" w:customStyle="1" w:styleId="WW-Textkrper-Einzug3">
    <w:name w:val="WW-Textkörper-Einzug 3"/>
    <w:basedOn w:val="Standard"/>
    <w:pPr>
      <w:ind w:left="283" w:firstLine="1"/>
    </w:pPr>
    <w:rPr>
      <w:sz w:val="16"/>
    </w:rPr>
  </w:style>
  <w:style w:type="paragraph" w:customStyle="1" w:styleId="WW-Textkrper-Erstzeileneinzug">
    <w:name w:val="WW-Textkörper-Erstzeileneinzug"/>
    <w:basedOn w:val="Textkrper"/>
    <w:pPr>
      <w:ind w:firstLine="210"/>
    </w:pPr>
  </w:style>
  <w:style w:type="paragraph" w:customStyle="1" w:styleId="WW-Textkrper-Erstzeileneinzug2">
    <w:name w:val="WW-Textkörper-Erstzeileneinzug 2"/>
    <w:basedOn w:val="Textkrper-Zeileneinzug"/>
    <w:pPr>
      <w:ind w:firstLine="210"/>
    </w:pPr>
  </w:style>
  <w:style w:type="paragraph" w:customStyle="1" w:styleId="WW-Zusatz1">
    <w:name w:val="WW-Zusatz 1"/>
    <w:basedOn w:val="Standard"/>
    <w:next w:val="Standard"/>
    <w:rPr>
      <w:rFonts w:ascii="DaxCondensed-Medium" w:hAnsi="DaxCondensed-Medium"/>
      <w:b/>
      <w:sz w:val="28"/>
    </w:rPr>
  </w:style>
  <w:style w:type="paragraph" w:customStyle="1" w:styleId="WW-Zusatz2">
    <w:name w:val="WW-Zusatz 2"/>
    <w:basedOn w:val="Standard"/>
    <w:next w:val="Standard"/>
    <w:pPr>
      <w:ind w:left="200" w:hanging="200"/>
    </w:pPr>
  </w:style>
  <w:style w:type="paragraph" w:customStyle="1" w:styleId="H1">
    <w:name w:val="H1"/>
    <w:basedOn w:val="Standard"/>
    <w:next w:val="Standard"/>
    <w:pPr>
      <w:keepNext/>
      <w:spacing w:before="100" w:after="100"/>
      <w:jc w:val="left"/>
    </w:pPr>
    <w:rPr>
      <w:rFonts w:ascii="Times New Roman" w:hAnsi="Times New Roman"/>
      <w:b/>
      <w:spacing w:val="0"/>
      <w:kern w:val="1"/>
      <w:sz w:val="48"/>
    </w:rPr>
  </w:style>
  <w:style w:type="paragraph" w:customStyle="1" w:styleId="DefinitionList">
    <w:name w:val="Definition List"/>
    <w:basedOn w:val="Standard"/>
    <w:next w:val="Standard"/>
    <w:pPr>
      <w:spacing w:before="0" w:after="0"/>
      <w:ind w:left="360" w:firstLine="1"/>
      <w:jc w:val="left"/>
    </w:pPr>
    <w:rPr>
      <w:rFonts w:ascii="Times New Roman" w:hAnsi="Times New Roman"/>
      <w:spacing w:val="0"/>
    </w:rPr>
  </w:style>
  <w:style w:type="paragraph" w:customStyle="1" w:styleId="subsection">
    <w:name w:val="subsection"/>
    <w:basedOn w:val="berschrift2"/>
    <w:pPr>
      <w:numPr>
        <w:ilvl w:val="0"/>
        <w:numId w:val="0"/>
      </w:numPr>
    </w:pPr>
  </w:style>
  <w:style w:type="paragraph" w:customStyle="1" w:styleId="Standard2">
    <w:name w:val="Standard2"/>
    <w:basedOn w:val="Standard"/>
    <w:pPr>
      <w:autoSpaceDE w:val="0"/>
      <w:spacing w:before="120" w:after="120"/>
    </w:pPr>
    <w:rPr>
      <w:rFonts w:ascii="GlasgowSerial" w:eastAsia="GlasgowSerial" w:hAnsi="GlasgowSerial" w:cs="GlasgowSerial"/>
      <w:sz w:val="22"/>
      <w:szCs w:val="22"/>
    </w:rPr>
  </w:style>
  <w:style w:type="paragraph" w:customStyle="1" w:styleId="AP-Element-Text">
    <w:name w:val="AP-Element-Text"/>
    <w:basedOn w:val="Standard"/>
    <w:pPr>
      <w:spacing w:after="283"/>
    </w:pPr>
  </w:style>
  <w:style w:type="paragraph" w:customStyle="1" w:styleId="AP-Element">
    <w:name w:val="AP-Element"/>
    <w:basedOn w:val="Standard"/>
    <w:next w:val="AP-Element-Text"/>
    <w:pPr>
      <w:keepNext/>
      <w:suppressAutoHyphens w:val="0"/>
    </w:pPr>
    <w:rPr>
      <w:b/>
    </w:rPr>
  </w:style>
  <w:style w:type="paragraph" w:styleId="Inhaltsverzeichnisberschrift">
    <w:name w:val="TOC Heading"/>
    <w:basedOn w:val="berschrift1"/>
    <w:next w:val="Standard"/>
    <w:uiPriority w:val="39"/>
    <w:unhideWhenUsed/>
    <w:qFormat/>
    <w:rsid w:val="00DA56C7"/>
    <w:pPr>
      <w:keepLines/>
      <w:numPr>
        <w:numId w:val="0"/>
      </w:numPr>
      <w:spacing w:before="480" w:after="0" w:line="276" w:lineRule="auto"/>
      <w:outlineLvl w:val="9"/>
    </w:pPr>
    <w:rPr>
      <w:rFonts w:ascii="Cambria" w:hAnsi="Cambria"/>
      <w:b/>
      <w:bCs/>
      <w:color w:val="365F91"/>
      <w:spacing w:val="0"/>
      <w:kern w:val="0"/>
      <w:sz w:val="28"/>
      <w:szCs w:val="28"/>
      <w14:textFill>
        <w14:solidFill>
          <w14:srgbClr w14:val="365F91">
            <w14:lumMod w14:val="60000"/>
            <w14:lumOff w14:val="40000"/>
          </w14:srgbClr>
        </w14:solidFill>
      </w14:textFill>
    </w:rPr>
  </w:style>
  <w:style w:type="paragraph" w:styleId="Beschriftung">
    <w:name w:val="caption"/>
    <w:basedOn w:val="Standard"/>
    <w:next w:val="Standard"/>
    <w:uiPriority w:val="35"/>
    <w:unhideWhenUsed/>
    <w:qFormat/>
    <w:rsid w:val="00235349"/>
    <w:pPr>
      <w:spacing w:before="180" w:after="60"/>
    </w:pPr>
    <w:rPr>
      <w:bCs/>
    </w:rPr>
  </w:style>
  <w:style w:type="paragraph" w:styleId="Sprechblasentext">
    <w:name w:val="Balloon Text"/>
    <w:basedOn w:val="Standard"/>
    <w:link w:val="SprechblasentextZchn"/>
    <w:uiPriority w:val="99"/>
    <w:semiHidden/>
    <w:unhideWhenUsed/>
    <w:rsid w:val="005F2528"/>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F2528"/>
    <w:rPr>
      <w:rFonts w:ascii="Tahoma" w:hAnsi="Tahoma" w:cs="Tahoma"/>
      <w:spacing w:val="6"/>
      <w:sz w:val="16"/>
      <w:szCs w:val="16"/>
    </w:rPr>
  </w:style>
  <w:style w:type="table" w:customStyle="1" w:styleId="Tabelleprimtech">
    <w:name w:val="Tabelle primtech"/>
    <w:basedOn w:val="NormaleTabelle"/>
    <w:uiPriority w:val="99"/>
    <w:rsid w:val="006C14C1"/>
    <w:rPr>
      <w:rFonts w:asciiTheme="minorHAnsi" w:hAnsiTheme="minorHAnsi"/>
      <w:sz w:val="22"/>
    </w:rPr>
    <w:tblP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Pr>
    <w:tblStylePr w:type="firstRow">
      <w:rPr>
        <w:color w:val="FFFFFF" w:themeColor="background1"/>
      </w:rPr>
      <w:tblPr/>
      <w:tcPr>
        <w:shd w:val="clear" w:color="auto" w:fill="1068B3"/>
      </w:tcPr>
    </w:tblStylePr>
  </w:style>
  <w:style w:type="paragraph" w:styleId="Listenabsatz">
    <w:name w:val="List Paragraph"/>
    <w:basedOn w:val="Standard"/>
    <w:uiPriority w:val="34"/>
    <w:qFormat/>
    <w:rsid w:val="00162941"/>
    <w:pPr>
      <w:ind w:left="720"/>
      <w:contextualSpacing/>
    </w:pPr>
  </w:style>
  <w:style w:type="table" w:styleId="Tabellenraster">
    <w:name w:val="Table Grid"/>
    <w:basedOn w:val="NormaleTabelle"/>
    <w:uiPriority w:val="59"/>
    <w:rsid w:val="005353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245FD"/>
    <w:pPr>
      <w:suppressAutoHyphens w:val="0"/>
      <w:spacing w:before="100" w:beforeAutospacing="1" w:after="100" w:afterAutospacing="1"/>
      <w:jc w:val="left"/>
    </w:pPr>
    <w:rPr>
      <w:rFonts w:ascii="Times New Roman" w:hAnsi="Times New Roman"/>
      <w:spacing w:val="0"/>
    </w:rPr>
  </w:style>
  <w:style w:type="character" w:styleId="Kommentarzeichen">
    <w:name w:val="annotation reference"/>
    <w:basedOn w:val="Absatz-Standardschriftart"/>
    <w:uiPriority w:val="99"/>
    <w:semiHidden/>
    <w:unhideWhenUsed/>
    <w:rsid w:val="00B1444C"/>
    <w:rPr>
      <w:sz w:val="16"/>
      <w:szCs w:val="16"/>
    </w:rPr>
  </w:style>
  <w:style w:type="paragraph" w:styleId="Kommentartext">
    <w:name w:val="annotation text"/>
    <w:basedOn w:val="Standard"/>
    <w:link w:val="KommentartextZchn"/>
    <w:uiPriority w:val="99"/>
    <w:semiHidden/>
    <w:unhideWhenUsed/>
    <w:rsid w:val="00B1444C"/>
    <w:rPr>
      <w:sz w:val="20"/>
      <w:szCs w:val="20"/>
    </w:rPr>
  </w:style>
  <w:style w:type="character" w:customStyle="1" w:styleId="KommentartextZchn">
    <w:name w:val="Kommentartext Zchn"/>
    <w:basedOn w:val="Absatz-Standardschriftart"/>
    <w:link w:val="Kommentartext"/>
    <w:uiPriority w:val="99"/>
    <w:semiHidden/>
    <w:rsid w:val="00B1444C"/>
    <w:rPr>
      <w:rFonts w:asciiTheme="minorHAnsi" w:hAnsiTheme="minorHAnsi"/>
      <w:spacing w:val="6"/>
    </w:rPr>
  </w:style>
  <w:style w:type="paragraph" w:styleId="Kommentarthema">
    <w:name w:val="annotation subject"/>
    <w:basedOn w:val="Kommentartext"/>
    <w:next w:val="Kommentartext"/>
    <w:link w:val="KommentarthemaZchn"/>
    <w:uiPriority w:val="99"/>
    <w:semiHidden/>
    <w:unhideWhenUsed/>
    <w:rsid w:val="00B1444C"/>
    <w:rPr>
      <w:b/>
      <w:bCs/>
    </w:rPr>
  </w:style>
  <w:style w:type="character" w:customStyle="1" w:styleId="KommentarthemaZchn">
    <w:name w:val="Kommentarthema Zchn"/>
    <w:basedOn w:val="KommentartextZchn"/>
    <w:link w:val="Kommentarthema"/>
    <w:uiPriority w:val="99"/>
    <w:semiHidden/>
    <w:rsid w:val="00B1444C"/>
    <w:rPr>
      <w:rFonts w:asciiTheme="minorHAnsi" w:hAnsiTheme="minorHAnsi"/>
      <w:b/>
      <w:bCs/>
      <w:spacing w:val="6"/>
    </w:rPr>
  </w:style>
  <w:style w:type="paragraph" w:customStyle="1" w:styleId="Default">
    <w:name w:val="Default"/>
    <w:rsid w:val="008B0B20"/>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1310">
      <w:bodyDiv w:val="1"/>
      <w:marLeft w:val="0"/>
      <w:marRight w:val="0"/>
      <w:marTop w:val="0"/>
      <w:marBottom w:val="0"/>
      <w:divBdr>
        <w:top w:val="none" w:sz="0" w:space="0" w:color="auto"/>
        <w:left w:val="none" w:sz="0" w:space="0" w:color="auto"/>
        <w:bottom w:val="none" w:sz="0" w:space="0" w:color="auto"/>
        <w:right w:val="none" w:sz="0" w:space="0" w:color="auto"/>
      </w:divBdr>
    </w:div>
    <w:div w:id="236087302">
      <w:bodyDiv w:val="1"/>
      <w:marLeft w:val="0"/>
      <w:marRight w:val="0"/>
      <w:marTop w:val="0"/>
      <w:marBottom w:val="0"/>
      <w:divBdr>
        <w:top w:val="none" w:sz="0" w:space="0" w:color="auto"/>
        <w:left w:val="none" w:sz="0" w:space="0" w:color="auto"/>
        <w:bottom w:val="none" w:sz="0" w:space="0" w:color="auto"/>
        <w:right w:val="none" w:sz="0" w:space="0" w:color="auto"/>
      </w:divBdr>
    </w:div>
    <w:div w:id="433210492">
      <w:bodyDiv w:val="1"/>
      <w:marLeft w:val="0"/>
      <w:marRight w:val="0"/>
      <w:marTop w:val="0"/>
      <w:marBottom w:val="0"/>
      <w:divBdr>
        <w:top w:val="none" w:sz="0" w:space="0" w:color="auto"/>
        <w:left w:val="none" w:sz="0" w:space="0" w:color="auto"/>
        <w:bottom w:val="none" w:sz="0" w:space="0" w:color="auto"/>
        <w:right w:val="none" w:sz="0" w:space="0" w:color="auto"/>
      </w:divBdr>
    </w:div>
    <w:div w:id="994383669">
      <w:bodyDiv w:val="1"/>
      <w:marLeft w:val="0"/>
      <w:marRight w:val="0"/>
      <w:marTop w:val="0"/>
      <w:marBottom w:val="0"/>
      <w:divBdr>
        <w:top w:val="none" w:sz="0" w:space="0" w:color="auto"/>
        <w:left w:val="none" w:sz="0" w:space="0" w:color="auto"/>
        <w:bottom w:val="none" w:sz="0" w:space="0" w:color="auto"/>
        <w:right w:val="none" w:sz="0" w:space="0" w:color="auto"/>
      </w:divBdr>
      <w:divsChild>
        <w:div w:id="159122544">
          <w:marLeft w:val="547"/>
          <w:marRight w:val="0"/>
          <w:marTop w:val="96"/>
          <w:marBottom w:val="0"/>
          <w:divBdr>
            <w:top w:val="none" w:sz="0" w:space="0" w:color="auto"/>
            <w:left w:val="none" w:sz="0" w:space="0" w:color="auto"/>
            <w:bottom w:val="none" w:sz="0" w:space="0" w:color="auto"/>
            <w:right w:val="none" w:sz="0" w:space="0" w:color="auto"/>
          </w:divBdr>
        </w:div>
        <w:div w:id="1317686173">
          <w:marLeft w:val="547"/>
          <w:marRight w:val="0"/>
          <w:marTop w:val="96"/>
          <w:marBottom w:val="0"/>
          <w:divBdr>
            <w:top w:val="none" w:sz="0" w:space="0" w:color="auto"/>
            <w:left w:val="none" w:sz="0" w:space="0" w:color="auto"/>
            <w:bottom w:val="none" w:sz="0" w:space="0" w:color="auto"/>
            <w:right w:val="none" w:sz="0" w:space="0" w:color="auto"/>
          </w:divBdr>
        </w:div>
        <w:div w:id="1955672082">
          <w:marLeft w:val="547"/>
          <w:marRight w:val="0"/>
          <w:marTop w:val="96"/>
          <w:marBottom w:val="0"/>
          <w:divBdr>
            <w:top w:val="none" w:sz="0" w:space="0" w:color="auto"/>
            <w:left w:val="none" w:sz="0" w:space="0" w:color="auto"/>
            <w:bottom w:val="none" w:sz="0" w:space="0" w:color="auto"/>
            <w:right w:val="none" w:sz="0" w:space="0" w:color="auto"/>
          </w:divBdr>
        </w:div>
      </w:divsChild>
    </w:div>
    <w:div w:id="17826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821997-DEB2-4CF2-BEAB-D91F92F97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1407</Words>
  <Characters>8868</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10255</CharactersWithSpaces>
  <SharedDoc>false</SharedDoc>
  <HLinks>
    <vt:vector size="60" baseType="variant">
      <vt:variant>
        <vt:i4>1900598</vt:i4>
      </vt:variant>
      <vt:variant>
        <vt:i4>62</vt:i4>
      </vt:variant>
      <vt:variant>
        <vt:i4>0</vt:i4>
      </vt:variant>
      <vt:variant>
        <vt:i4>5</vt:i4>
      </vt:variant>
      <vt:variant>
        <vt:lpwstr/>
      </vt:variant>
      <vt:variant>
        <vt:lpwstr>_Toc432930302</vt:lpwstr>
      </vt:variant>
      <vt:variant>
        <vt:i4>1900598</vt:i4>
      </vt:variant>
      <vt:variant>
        <vt:i4>56</vt:i4>
      </vt:variant>
      <vt:variant>
        <vt:i4>0</vt:i4>
      </vt:variant>
      <vt:variant>
        <vt:i4>5</vt:i4>
      </vt:variant>
      <vt:variant>
        <vt:lpwstr/>
      </vt:variant>
      <vt:variant>
        <vt:lpwstr>_Toc432930301</vt:lpwstr>
      </vt:variant>
      <vt:variant>
        <vt:i4>1900598</vt:i4>
      </vt:variant>
      <vt:variant>
        <vt:i4>50</vt:i4>
      </vt:variant>
      <vt:variant>
        <vt:i4>0</vt:i4>
      </vt:variant>
      <vt:variant>
        <vt:i4>5</vt:i4>
      </vt:variant>
      <vt:variant>
        <vt:lpwstr/>
      </vt:variant>
      <vt:variant>
        <vt:lpwstr>_Toc432930300</vt:lpwstr>
      </vt:variant>
      <vt:variant>
        <vt:i4>1310775</vt:i4>
      </vt:variant>
      <vt:variant>
        <vt:i4>44</vt:i4>
      </vt:variant>
      <vt:variant>
        <vt:i4>0</vt:i4>
      </vt:variant>
      <vt:variant>
        <vt:i4>5</vt:i4>
      </vt:variant>
      <vt:variant>
        <vt:lpwstr/>
      </vt:variant>
      <vt:variant>
        <vt:lpwstr>_Toc432930299</vt:lpwstr>
      </vt:variant>
      <vt:variant>
        <vt:i4>1310775</vt:i4>
      </vt:variant>
      <vt:variant>
        <vt:i4>38</vt:i4>
      </vt:variant>
      <vt:variant>
        <vt:i4>0</vt:i4>
      </vt:variant>
      <vt:variant>
        <vt:i4>5</vt:i4>
      </vt:variant>
      <vt:variant>
        <vt:lpwstr/>
      </vt:variant>
      <vt:variant>
        <vt:lpwstr>_Toc432930298</vt:lpwstr>
      </vt:variant>
      <vt:variant>
        <vt:i4>1310775</vt:i4>
      </vt:variant>
      <vt:variant>
        <vt:i4>32</vt:i4>
      </vt:variant>
      <vt:variant>
        <vt:i4>0</vt:i4>
      </vt:variant>
      <vt:variant>
        <vt:i4>5</vt:i4>
      </vt:variant>
      <vt:variant>
        <vt:lpwstr/>
      </vt:variant>
      <vt:variant>
        <vt:lpwstr>_Toc432930297</vt:lpwstr>
      </vt:variant>
      <vt:variant>
        <vt:i4>1310775</vt:i4>
      </vt:variant>
      <vt:variant>
        <vt:i4>26</vt:i4>
      </vt:variant>
      <vt:variant>
        <vt:i4>0</vt:i4>
      </vt:variant>
      <vt:variant>
        <vt:i4>5</vt:i4>
      </vt:variant>
      <vt:variant>
        <vt:lpwstr/>
      </vt:variant>
      <vt:variant>
        <vt:lpwstr>_Toc432930296</vt:lpwstr>
      </vt:variant>
      <vt:variant>
        <vt:i4>1310775</vt:i4>
      </vt:variant>
      <vt:variant>
        <vt:i4>20</vt:i4>
      </vt:variant>
      <vt:variant>
        <vt:i4>0</vt:i4>
      </vt:variant>
      <vt:variant>
        <vt:i4>5</vt:i4>
      </vt:variant>
      <vt:variant>
        <vt:lpwstr/>
      </vt:variant>
      <vt:variant>
        <vt:lpwstr>_Toc432930295</vt:lpwstr>
      </vt:variant>
      <vt:variant>
        <vt:i4>1310775</vt:i4>
      </vt:variant>
      <vt:variant>
        <vt:i4>14</vt:i4>
      </vt:variant>
      <vt:variant>
        <vt:i4>0</vt:i4>
      </vt:variant>
      <vt:variant>
        <vt:i4>5</vt:i4>
      </vt:variant>
      <vt:variant>
        <vt:lpwstr/>
      </vt:variant>
      <vt:variant>
        <vt:lpwstr>_Toc432930294</vt:lpwstr>
      </vt:variant>
      <vt:variant>
        <vt:i4>1310775</vt:i4>
      </vt:variant>
      <vt:variant>
        <vt:i4>8</vt:i4>
      </vt:variant>
      <vt:variant>
        <vt:i4>0</vt:i4>
      </vt:variant>
      <vt:variant>
        <vt:i4>5</vt:i4>
      </vt:variant>
      <vt:variant>
        <vt:lpwstr/>
      </vt:variant>
      <vt:variant>
        <vt:lpwstr>_Toc432930293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jschl</dc:creator>
  <cp:lastModifiedBy>Lukas Evers</cp:lastModifiedBy>
  <cp:revision>16</cp:revision>
  <cp:lastPrinted>2014-11-16T06:34:00Z</cp:lastPrinted>
  <dcterms:created xsi:type="dcterms:W3CDTF">2020-10-20T16:53:00Z</dcterms:created>
  <dcterms:modified xsi:type="dcterms:W3CDTF">2020-11-19T16:07:00Z</dcterms:modified>
</cp:coreProperties>
</file>